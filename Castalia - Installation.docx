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53A" w:rsidRPr="003139C3" w:rsidRDefault="003139C3" w:rsidP="003139C3">
      <w:pPr>
        <w:jc w:val="center"/>
        <w:rPr>
          <w:b/>
          <w:sz w:val="32"/>
          <w:szCs w:val="32"/>
          <w:lang w:val="en-AU"/>
        </w:rPr>
      </w:pPr>
      <w:bookmarkStart w:id="0" w:name="_GoBack"/>
      <w:bookmarkEnd w:id="0"/>
      <w:r>
        <w:rPr>
          <w:b/>
          <w:sz w:val="32"/>
          <w:szCs w:val="32"/>
          <w:lang w:val="en-AU"/>
        </w:rPr>
        <w:t xml:space="preserve">How to Install </w:t>
      </w:r>
      <w:r w:rsidR="009227CF" w:rsidRPr="00BE1CC4">
        <w:rPr>
          <w:b/>
          <w:sz w:val="32"/>
          <w:szCs w:val="32"/>
          <w:lang w:val="en-AU"/>
        </w:rPr>
        <w:t xml:space="preserve">Castalia </w:t>
      </w:r>
    </w:p>
    <w:p w:rsidR="00E1567A" w:rsidRDefault="00E1567A">
      <w:pPr>
        <w:rPr>
          <w:lang w:val="en-AU"/>
        </w:rPr>
      </w:pPr>
    </w:p>
    <w:p w:rsidR="00582AF8" w:rsidRDefault="00582AF8">
      <w:pPr>
        <w:rPr>
          <w:lang w:val="en-AU"/>
        </w:rPr>
      </w:pPr>
    </w:p>
    <w:p w:rsidR="00EF51B3" w:rsidRPr="00974C9C" w:rsidRDefault="00A3571E" w:rsidP="00EF51B3">
      <w:pPr>
        <w:shd w:val="clear" w:color="auto" w:fill="D9D9D9"/>
        <w:jc w:val="both"/>
        <w:rPr>
          <w:rFonts w:ascii="Arial" w:hAnsi="Arial" w:cs="Arial"/>
          <w:sz w:val="22"/>
          <w:szCs w:val="22"/>
          <w:lang w:val="en-AU"/>
        </w:rPr>
      </w:pPr>
      <w:r w:rsidRPr="00974C9C">
        <w:rPr>
          <w:rFonts w:ascii="Arial" w:hAnsi="Arial" w:cs="Arial"/>
          <w:b/>
          <w:lang w:val="en-AU"/>
        </w:rPr>
        <w:t xml:space="preserve"> </w:t>
      </w:r>
      <w:r w:rsidR="003139C3" w:rsidRPr="00974C9C">
        <w:rPr>
          <w:rFonts w:ascii="Arial" w:hAnsi="Arial" w:cs="Arial"/>
          <w:b/>
          <w:lang w:val="en-AU"/>
        </w:rPr>
        <w:t>General</w:t>
      </w:r>
    </w:p>
    <w:p w:rsidR="00E1567A" w:rsidRDefault="00D806A3" w:rsidP="009A7B09">
      <w:pPr>
        <w:spacing w:line="360" w:lineRule="auto"/>
        <w:ind w:firstLine="539"/>
        <w:jc w:val="both"/>
        <w:rPr>
          <w:sz w:val="22"/>
          <w:szCs w:val="22"/>
          <w:lang w:val="en-AU"/>
        </w:rPr>
      </w:pPr>
      <w:r>
        <w:rPr>
          <w:sz w:val="22"/>
          <w:szCs w:val="22"/>
          <w:lang w:val="en-AU"/>
        </w:rPr>
        <w:t xml:space="preserve">  </w:t>
      </w:r>
      <w:r w:rsidR="009C483B">
        <w:rPr>
          <w:sz w:val="22"/>
          <w:szCs w:val="22"/>
          <w:lang w:val="en-AU"/>
        </w:rPr>
        <w:t xml:space="preserve">  </w:t>
      </w:r>
    </w:p>
    <w:p w:rsidR="00C24469" w:rsidRDefault="00017EA3" w:rsidP="00CC49C9">
      <w:pPr>
        <w:spacing w:line="360" w:lineRule="auto"/>
        <w:ind w:firstLine="720"/>
        <w:jc w:val="both"/>
        <w:rPr>
          <w:sz w:val="22"/>
          <w:szCs w:val="22"/>
          <w:lang w:val="en-AU"/>
        </w:rPr>
      </w:pPr>
      <w:r>
        <w:rPr>
          <w:sz w:val="22"/>
          <w:szCs w:val="22"/>
          <w:lang w:val="en-AU"/>
        </w:rPr>
        <w:t xml:space="preserve">Castalia is based on </w:t>
      </w:r>
      <w:hyperlink r:id="rId8" w:history="1">
        <w:r w:rsidRPr="00C24469">
          <w:rPr>
            <w:rStyle w:val="Hyperlink"/>
            <w:sz w:val="22"/>
            <w:szCs w:val="22"/>
            <w:lang w:val="en-AU"/>
          </w:rPr>
          <w:t>OMNeT++</w:t>
        </w:r>
      </w:hyperlink>
      <w:r w:rsidR="00881755">
        <w:rPr>
          <w:sz w:val="22"/>
          <w:szCs w:val="22"/>
          <w:lang w:val="en-AU"/>
        </w:rPr>
        <w:t xml:space="preserve">. </w:t>
      </w:r>
      <w:r w:rsidR="00CC49C9">
        <w:rPr>
          <w:sz w:val="22"/>
          <w:szCs w:val="22"/>
          <w:lang w:val="en-AU"/>
        </w:rPr>
        <w:t>The latest version (</w:t>
      </w:r>
      <w:r w:rsidR="00881755">
        <w:rPr>
          <w:sz w:val="22"/>
          <w:szCs w:val="22"/>
          <w:lang w:val="en-AU"/>
        </w:rPr>
        <w:t>Castalia 3.3</w:t>
      </w:r>
      <w:r w:rsidR="00CC49C9">
        <w:rPr>
          <w:sz w:val="22"/>
          <w:szCs w:val="22"/>
          <w:lang w:val="en-AU"/>
        </w:rPr>
        <w:t>)</w:t>
      </w:r>
      <w:r>
        <w:rPr>
          <w:sz w:val="22"/>
          <w:szCs w:val="22"/>
          <w:lang w:val="en-AU"/>
        </w:rPr>
        <w:t xml:space="preserve"> works with OMNeT versions </w:t>
      </w:r>
      <w:r>
        <w:rPr>
          <w:b/>
          <w:sz w:val="22"/>
          <w:szCs w:val="22"/>
          <w:lang w:val="en-AU"/>
        </w:rPr>
        <w:t>4.</w:t>
      </w:r>
      <w:r w:rsidR="00881755">
        <w:rPr>
          <w:b/>
          <w:sz w:val="22"/>
          <w:szCs w:val="22"/>
          <w:lang w:val="en-AU"/>
        </w:rPr>
        <w:t>3</w:t>
      </w:r>
      <w:r w:rsidR="00881755">
        <w:rPr>
          <w:sz w:val="22"/>
          <w:szCs w:val="22"/>
          <w:lang w:val="en-AU"/>
        </w:rPr>
        <w:t xml:space="preserve"> to</w:t>
      </w:r>
      <w:r>
        <w:rPr>
          <w:sz w:val="22"/>
          <w:szCs w:val="22"/>
          <w:lang w:val="en-AU"/>
        </w:rPr>
        <w:t xml:space="preserve"> </w:t>
      </w:r>
      <w:proofErr w:type="gramStart"/>
      <w:r w:rsidRPr="00180BF9">
        <w:rPr>
          <w:b/>
          <w:sz w:val="22"/>
          <w:szCs w:val="22"/>
          <w:lang w:val="en-AU"/>
        </w:rPr>
        <w:t>4.</w:t>
      </w:r>
      <w:r w:rsidR="00881755">
        <w:rPr>
          <w:b/>
          <w:sz w:val="22"/>
          <w:szCs w:val="22"/>
          <w:lang w:val="en-AU"/>
        </w:rPr>
        <w:t>6</w:t>
      </w:r>
      <w:r w:rsidR="00881755">
        <w:rPr>
          <w:sz w:val="22"/>
          <w:szCs w:val="22"/>
          <w:lang w:val="en-AU"/>
        </w:rPr>
        <w:t xml:space="preserve"> </w:t>
      </w:r>
      <w:r w:rsidR="00CC49C9">
        <w:rPr>
          <w:sz w:val="22"/>
          <w:szCs w:val="22"/>
          <w:lang w:val="en-AU"/>
        </w:rPr>
        <w:t>.</w:t>
      </w:r>
      <w:proofErr w:type="gramEnd"/>
      <w:r w:rsidR="00CC49C9">
        <w:rPr>
          <w:sz w:val="22"/>
          <w:szCs w:val="22"/>
          <w:lang w:val="en-AU"/>
        </w:rPr>
        <w:t xml:space="preserve"> Note that </w:t>
      </w:r>
      <w:r w:rsidR="00CC49C9" w:rsidRPr="00CC49C9">
        <w:rPr>
          <w:b/>
          <w:sz w:val="22"/>
          <w:szCs w:val="22"/>
          <w:lang w:val="en-AU"/>
        </w:rPr>
        <w:t>the latest versions of OMNeT (5.x) are not compatible</w:t>
      </w:r>
      <w:r w:rsidR="00CC49C9">
        <w:rPr>
          <w:sz w:val="22"/>
          <w:szCs w:val="22"/>
          <w:lang w:val="en-AU"/>
        </w:rPr>
        <w:t xml:space="preserve"> with Castalia.</w:t>
      </w:r>
    </w:p>
    <w:p w:rsidR="00017EA3" w:rsidRPr="00AF6133" w:rsidRDefault="00017EA3" w:rsidP="00017EA3">
      <w:pPr>
        <w:spacing w:line="360" w:lineRule="auto"/>
        <w:ind w:firstLine="720"/>
        <w:jc w:val="both"/>
        <w:rPr>
          <w:sz w:val="22"/>
          <w:szCs w:val="22"/>
          <w:lang w:val="en-AU"/>
        </w:rPr>
      </w:pPr>
      <w:r>
        <w:rPr>
          <w:sz w:val="22"/>
          <w:szCs w:val="22"/>
          <w:lang w:val="en-AU"/>
        </w:rPr>
        <w:t xml:space="preserve">We recommend a </w:t>
      </w:r>
      <w:r w:rsidR="00CC49C9">
        <w:rPr>
          <w:b/>
          <w:sz w:val="22"/>
          <w:szCs w:val="22"/>
          <w:lang w:val="en-AU"/>
        </w:rPr>
        <w:t xml:space="preserve">Linux or Mac OS X </w:t>
      </w:r>
      <w:r w:rsidRPr="00017EA3">
        <w:rPr>
          <w:sz w:val="22"/>
          <w:szCs w:val="22"/>
          <w:lang w:val="en-AU"/>
        </w:rPr>
        <w:t>system</w:t>
      </w:r>
      <w:r w:rsidR="00975DE0">
        <w:rPr>
          <w:sz w:val="22"/>
          <w:szCs w:val="22"/>
          <w:lang w:val="en-AU"/>
        </w:rPr>
        <w:t>.</w:t>
      </w:r>
      <w:r>
        <w:rPr>
          <w:sz w:val="22"/>
          <w:szCs w:val="22"/>
          <w:lang w:val="en-AU"/>
        </w:rPr>
        <w:t xml:space="preserve"> </w:t>
      </w:r>
      <w:r w:rsidR="00CC49C9">
        <w:rPr>
          <w:sz w:val="22"/>
          <w:szCs w:val="22"/>
        </w:rPr>
        <w:t xml:space="preserve">Castalia has been tested with Ubuntu 14 and 16 and OS X 10.9. Note that Castalia is designed </w:t>
      </w:r>
      <w:r w:rsidR="00CC49C9" w:rsidRPr="00CC49C9">
        <w:rPr>
          <w:b/>
          <w:sz w:val="22"/>
          <w:szCs w:val="22"/>
        </w:rPr>
        <w:t>as a command line tool</w:t>
      </w:r>
      <w:r w:rsidR="00CC49C9">
        <w:rPr>
          <w:sz w:val="22"/>
          <w:szCs w:val="22"/>
        </w:rPr>
        <w:t xml:space="preserve">. Even though some people have adapted it to work with the OMNeT </w:t>
      </w:r>
      <w:r w:rsidR="00AF6133">
        <w:rPr>
          <w:sz w:val="22"/>
          <w:szCs w:val="22"/>
        </w:rPr>
        <w:t xml:space="preserve">graphical </w:t>
      </w:r>
      <w:r w:rsidR="00CC49C9">
        <w:rPr>
          <w:sz w:val="22"/>
          <w:szCs w:val="22"/>
        </w:rPr>
        <w:t xml:space="preserve">IDE, it </w:t>
      </w:r>
      <w:proofErr w:type="gramStart"/>
      <w:r w:rsidR="00CC49C9">
        <w:rPr>
          <w:sz w:val="22"/>
          <w:szCs w:val="22"/>
        </w:rPr>
        <w:t xml:space="preserve">is not recommended </w:t>
      </w:r>
      <w:r w:rsidR="00AF6133">
        <w:rPr>
          <w:sz w:val="22"/>
          <w:szCs w:val="22"/>
        </w:rPr>
        <w:t>(</w:t>
      </w:r>
      <w:r w:rsidR="00CC49C9">
        <w:rPr>
          <w:sz w:val="22"/>
          <w:szCs w:val="22"/>
        </w:rPr>
        <w:t>nor supported</w:t>
      </w:r>
      <w:r w:rsidR="00AF6133">
        <w:rPr>
          <w:sz w:val="22"/>
          <w:szCs w:val="22"/>
        </w:rPr>
        <w:t>)</w:t>
      </w:r>
      <w:r w:rsidR="00CC49C9">
        <w:rPr>
          <w:sz w:val="22"/>
          <w:szCs w:val="22"/>
        </w:rPr>
        <w:t xml:space="preserve"> </w:t>
      </w:r>
      <w:r w:rsidR="00AF6133">
        <w:rPr>
          <w:sz w:val="22"/>
          <w:szCs w:val="22"/>
        </w:rPr>
        <w:t>to be used</w:t>
      </w:r>
      <w:proofErr w:type="gramEnd"/>
      <w:r w:rsidR="00AF6133">
        <w:rPr>
          <w:sz w:val="22"/>
          <w:szCs w:val="22"/>
        </w:rPr>
        <w:t xml:space="preserve"> with it. </w:t>
      </w:r>
      <w:r>
        <w:rPr>
          <w:sz w:val="22"/>
          <w:szCs w:val="22"/>
          <w:lang w:val="en-AU"/>
        </w:rPr>
        <w:t>The instructions given henceforth refer to a</w:t>
      </w:r>
      <w:r w:rsidR="00DA1665">
        <w:rPr>
          <w:sz w:val="22"/>
          <w:szCs w:val="22"/>
          <w:lang w:val="en-AU"/>
        </w:rPr>
        <w:t>n</w:t>
      </w:r>
      <w:r w:rsidR="00AF6133">
        <w:rPr>
          <w:b/>
          <w:sz w:val="22"/>
          <w:szCs w:val="22"/>
          <w:lang w:val="en-AU"/>
        </w:rPr>
        <w:t xml:space="preserve"> Ubuntu </w:t>
      </w:r>
      <w:r w:rsidR="00AF6133">
        <w:rPr>
          <w:sz w:val="22"/>
          <w:szCs w:val="22"/>
          <w:lang w:val="en-AU"/>
        </w:rPr>
        <w:t>environment, but they should also work on a Mac.</w:t>
      </w:r>
    </w:p>
    <w:p w:rsidR="00582AF8" w:rsidRDefault="00582AF8" w:rsidP="005C27C0">
      <w:pPr>
        <w:spacing w:line="360" w:lineRule="auto"/>
        <w:ind w:firstLine="720"/>
        <w:jc w:val="both"/>
        <w:rPr>
          <w:sz w:val="22"/>
          <w:szCs w:val="22"/>
          <w:lang w:val="en-AU"/>
        </w:rPr>
      </w:pPr>
    </w:p>
    <w:p w:rsidR="00582AF8" w:rsidRPr="00974C9C" w:rsidRDefault="00A3571E" w:rsidP="00582AF8">
      <w:pPr>
        <w:shd w:val="clear" w:color="auto" w:fill="D9D9D9"/>
        <w:jc w:val="both"/>
        <w:rPr>
          <w:rFonts w:ascii="Arial" w:hAnsi="Arial" w:cs="Arial"/>
          <w:b/>
          <w:lang w:val="en-AU"/>
        </w:rPr>
      </w:pPr>
      <w:r>
        <w:rPr>
          <w:b/>
          <w:lang w:val="en-AU"/>
        </w:rPr>
        <w:t xml:space="preserve"> </w:t>
      </w:r>
      <w:r w:rsidR="003139C3" w:rsidRPr="00974C9C">
        <w:rPr>
          <w:rFonts w:ascii="Arial" w:hAnsi="Arial" w:cs="Arial"/>
          <w:b/>
          <w:lang w:val="en-AU"/>
        </w:rPr>
        <w:t>Installing OMNeT++</w:t>
      </w:r>
    </w:p>
    <w:p w:rsidR="00017EA3" w:rsidRDefault="00017EA3" w:rsidP="00017EA3">
      <w:pPr>
        <w:spacing w:line="360" w:lineRule="auto"/>
        <w:jc w:val="both"/>
        <w:rPr>
          <w:sz w:val="22"/>
          <w:szCs w:val="22"/>
          <w:lang w:val="en-AU"/>
        </w:rPr>
      </w:pPr>
    </w:p>
    <w:p w:rsidR="00CD1942" w:rsidRPr="00CD1942" w:rsidRDefault="00CD1942" w:rsidP="00C24469">
      <w:pPr>
        <w:spacing w:line="360" w:lineRule="auto"/>
        <w:ind w:firstLine="720"/>
        <w:jc w:val="both"/>
        <w:rPr>
          <w:sz w:val="22"/>
          <w:szCs w:val="22"/>
          <w:lang w:val="en-AU"/>
        </w:rPr>
      </w:pPr>
      <w:r>
        <w:rPr>
          <w:sz w:val="22"/>
          <w:szCs w:val="22"/>
          <w:lang w:val="en-AU"/>
        </w:rPr>
        <w:t xml:space="preserve"> For OMNeT installation troubleshooting </w:t>
      </w:r>
      <w:r w:rsidR="00C24469">
        <w:rPr>
          <w:sz w:val="22"/>
          <w:szCs w:val="22"/>
          <w:lang w:val="en-AU"/>
        </w:rPr>
        <w:t xml:space="preserve">and a detailed list of Linux distributions supported </w:t>
      </w:r>
      <w:r>
        <w:rPr>
          <w:sz w:val="22"/>
          <w:szCs w:val="22"/>
          <w:lang w:val="en-AU"/>
        </w:rPr>
        <w:t>refer to</w:t>
      </w:r>
      <w:r w:rsidR="00180BF9">
        <w:rPr>
          <w:sz w:val="22"/>
          <w:szCs w:val="22"/>
          <w:lang w:val="en-AU"/>
        </w:rPr>
        <w:t xml:space="preserve"> OMNeT’s</w:t>
      </w:r>
      <w:r w:rsidR="00CC49C9">
        <w:rPr>
          <w:sz w:val="22"/>
          <w:szCs w:val="22"/>
          <w:lang w:val="en-AU"/>
        </w:rPr>
        <w:t xml:space="preserve"> Installation guide (</w:t>
      </w:r>
      <w:hyperlink r:id="rId9" w:history="1">
        <w:r w:rsidR="00CC49C9" w:rsidRPr="00AF6133">
          <w:rPr>
            <w:rStyle w:val="Hyperlink"/>
            <w:sz w:val="22"/>
            <w:szCs w:val="22"/>
            <w:lang w:val="en-AU"/>
          </w:rPr>
          <w:t>pdf link</w:t>
        </w:r>
      </w:hyperlink>
      <w:r w:rsidR="00CC49C9">
        <w:rPr>
          <w:sz w:val="22"/>
          <w:szCs w:val="22"/>
          <w:lang w:val="en-AU"/>
        </w:rPr>
        <w:t xml:space="preserve">). </w:t>
      </w:r>
      <w:r w:rsidR="00AF6133">
        <w:rPr>
          <w:sz w:val="22"/>
          <w:szCs w:val="22"/>
          <w:lang w:val="en-AU"/>
        </w:rPr>
        <w:t xml:space="preserve">Note that OMNeT’s Installation guide is for versions 5.x, so some things might be different or not needed for versions 4.x. </w:t>
      </w:r>
      <w:r w:rsidR="00CC49C9">
        <w:rPr>
          <w:sz w:val="22"/>
          <w:szCs w:val="22"/>
          <w:lang w:val="en-AU"/>
        </w:rPr>
        <w:t xml:space="preserve">Following </w:t>
      </w:r>
      <w:proofErr w:type="gramStart"/>
      <w:r w:rsidR="00CC49C9">
        <w:rPr>
          <w:sz w:val="22"/>
          <w:szCs w:val="22"/>
          <w:lang w:val="en-AU"/>
        </w:rPr>
        <w:t>are</w:t>
      </w:r>
      <w:proofErr w:type="gramEnd"/>
      <w:r w:rsidR="00CC49C9">
        <w:rPr>
          <w:sz w:val="22"/>
          <w:szCs w:val="22"/>
          <w:lang w:val="en-AU"/>
        </w:rPr>
        <w:t xml:space="preserve"> some basic steps </w:t>
      </w:r>
      <w:r w:rsidR="00AF6133">
        <w:rPr>
          <w:sz w:val="22"/>
          <w:szCs w:val="22"/>
          <w:lang w:val="en-AU"/>
        </w:rPr>
        <w:t>to install</w:t>
      </w:r>
      <w:r w:rsidR="00CC49C9">
        <w:rPr>
          <w:sz w:val="22"/>
          <w:szCs w:val="22"/>
          <w:lang w:val="en-AU"/>
        </w:rPr>
        <w:t xml:space="preserve"> OMNeT, that assume you have </w:t>
      </w:r>
      <w:r w:rsidR="00AF6133">
        <w:rPr>
          <w:sz w:val="22"/>
          <w:szCs w:val="22"/>
          <w:lang w:val="en-AU"/>
        </w:rPr>
        <w:t>already installed the gcc compiler and other build tools in</w:t>
      </w:r>
      <w:r w:rsidR="00CC49C9">
        <w:rPr>
          <w:sz w:val="22"/>
          <w:szCs w:val="22"/>
          <w:lang w:val="en-AU"/>
        </w:rPr>
        <w:t xml:space="preserve"> your system (</w:t>
      </w:r>
      <w:r w:rsidR="00AF6133">
        <w:rPr>
          <w:sz w:val="22"/>
          <w:szCs w:val="22"/>
          <w:lang w:val="en-AU"/>
        </w:rPr>
        <w:t>in Ubuntu install build-essential and in Mac install either cm</w:t>
      </w:r>
      <w:r w:rsidR="00823317">
        <w:rPr>
          <w:sz w:val="22"/>
          <w:szCs w:val="22"/>
          <w:lang w:val="en-AU"/>
        </w:rPr>
        <w:t>d line developer tools or XCode.</w:t>
      </w:r>
      <w:r w:rsidR="00AF6133">
        <w:rPr>
          <w:sz w:val="22"/>
          <w:szCs w:val="22"/>
          <w:lang w:val="en-AU"/>
        </w:rPr>
        <w:t xml:space="preserve"> OMNeT’s installation guide contains more info on this).</w:t>
      </w:r>
    </w:p>
    <w:p w:rsidR="00E0344D" w:rsidRDefault="00E0344D" w:rsidP="00F51AC7">
      <w:pPr>
        <w:spacing w:line="360" w:lineRule="auto"/>
        <w:jc w:val="both"/>
        <w:rPr>
          <w:rStyle w:val="apple-style-span"/>
          <w:rFonts w:ascii="Arial" w:hAnsi="Arial" w:cs="Arial"/>
          <w:color w:val="222222"/>
          <w:sz w:val="18"/>
          <w:szCs w:val="18"/>
        </w:rPr>
      </w:pPr>
    </w:p>
    <w:p w:rsidR="00E0344D" w:rsidRPr="00AD0972" w:rsidRDefault="00E0344D" w:rsidP="00AD0972">
      <w:pPr>
        <w:spacing w:line="360" w:lineRule="auto"/>
        <w:jc w:val="both"/>
        <w:rPr>
          <w:rFonts w:ascii="Arial" w:hAnsi="Arial" w:cs="Arial"/>
          <w:color w:val="222222"/>
          <w:sz w:val="18"/>
          <w:szCs w:val="18"/>
        </w:rPr>
      </w:pPr>
      <w:r>
        <w:rPr>
          <w:sz w:val="22"/>
          <w:szCs w:val="22"/>
          <w:lang w:val="en-AU"/>
        </w:rPr>
        <w:t>Get the source code.</w:t>
      </w:r>
      <w:r w:rsidR="00AD0972">
        <w:rPr>
          <w:sz w:val="22"/>
          <w:szCs w:val="22"/>
          <w:lang w:val="en-AU"/>
        </w:rPr>
        <w:t xml:space="preserve"> This link works as of March 2017</w:t>
      </w:r>
      <w:proofErr w:type="gramStart"/>
      <w:r w:rsidR="00AD0972">
        <w:rPr>
          <w:sz w:val="22"/>
          <w:szCs w:val="22"/>
          <w:lang w:val="en-AU"/>
        </w:rPr>
        <w:t xml:space="preserve">: </w:t>
      </w:r>
      <w:r>
        <w:rPr>
          <w:sz w:val="22"/>
          <w:szCs w:val="22"/>
          <w:lang w:val="en-AU"/>
        </w:rPr>
        <w:t xml:space="preserve"> </w:t>
      </w:r>
      <w:proofErr w:type="gramEnd"/>
      <w:r w:rsidR="00017EA3" w:rsidRPr="006D08FC">
        <w:rPr>
          <w:rStyle w:val="apple-style-span"/>
          <w:color w:val="222222"/>
          <w:sz w:val="22"/>
          <w:szCs w:val="22"/>
        </w:rPr>
        <w:fldChar w:fldCharType="begin"/>
      </w:r>
      <w:r w:rsidR="00AD0972" w:rsidRPr="006D08FC">
        <w:rPr>
          <w:rStyle w:val="apple-style-span"/>
          <w:color w:val="222222"/>
          <w:sz w:val="22"/>
          <w:szCs w:val="22"/>
        </w:rPr>
        <w:instrText>HYPERLINK "https://omnetpp.org/component/jdownloads/send/32-release-older-versions/2290-omnet-4-6-source-ide-tgz"</w:instrText>
      </w:r>
      <w:r w:rsidR="00AD0972" w:rsidRPr="006D08FC">
        <w:rPr>
          <w:rStyle w:val="apple-style-span"/>
          <w:color w:val="222222"/>
          <w:sz w:val="22"/>
          <w:szCs w:val="22"/>
        </w:rPr>
      </w:r>
      <w:r w:rsidR="00017EA3" w:rsidRPr="006D08FC">
        <w:rPr>
          <w:rStyle w:val="apple-style-span"/>
          <w:color w:val="222222"/>
          <w:sz w:val="22"/>
          <w:szCs w:val="22"/>
        </w:rPr>
        <w:fldChar w:fldCharType="separate"/>
      </w:r>
      <w:r w:rsidR="00AD0972" w:rsidRPr="006D08FC">
        <w:rPr>
          <w:rStyle w:val="Hyperlink"/>
          <w:bCs/>
          <w:color w:val="2867A8"/>
          <w:sz w:val="22"/>
          <w:szCs w:val="22"/>
        </w:rPr>
        <w:t>OMNeT++ 4.6 (source + IDE, tgz)</w:t>
      </w:r>
      <w:r w:rsidR="00017EA3" w:rsidRPr="006D08FC">
        <w:rPr>
          <w:rStyle w:val="apple-style-span"/>
          <w:color w:val="222222"/>
          <w:sz w:val="22"/>
          <w:szCs w:val="22"/>
        </w:rPr>
        <w:fldChar w:fldCharType="end"/>
      </w:r>
    </w:p>
    <w:p w:rsidR="00E0344D" w:rsidRDefault="00AD0972" w:rsidP="00F51AC7">
      <w:pPr>
        <w:spacing w:line="360" w:lineRule="auto"/>
        <w:jc w:val="both"/>
        <w:rPr>
          <w:sz w:val="22"/>
          <w:szCs w:val="22"/>
          <w:lang w:val="en-AU"/>
        </w:rPr>
      </w:pPr>
      <w:r>
        <w:rPr>
          <w:sz w:val="22"/>
          <w:szCs w:val="22"/>
          <w:lang w:val="en-AU"/>
        </w:rPr>
        <w:t>If the link does not work just go to the OMNeT’s website and find how to download the source code for version 4.6 (or earlier down to 4.3) The zipped source code for version 4.6 is a large file</w:t>
      </w:r>
      <w:r w:rsidR="00E0344D">
        <w:rPr>
          <w:sz w:val="22"/>
          <w:szCs w:val="22"/>
          <w:lang w:val="en-AU"/>
        </w:rPr>
        <w:t xml:space="preserve"> </w:t>
      </w:r>
      <w:r>
        <w:rPr>
          <w:sz w:val="22"/>
          <w:szCs w:val="22"/>
          <w:lang w:val="en-AU"/>
        </w:rPr>
        <w:t xml:space="preserve">(188MB) </w:t>
      </w:r>
      <w:r w:rsidR="00E0344D">
        <w:rPr>
          <w:sz w:val="22"/>
          <w:szCs w:val="22"/>
          <w:lang w:val="en-AU"/>
        </w:rPr>
        <w:t>so it mi</w:t>
      </w:r>
      <w:r w:rsidR="00A3571E">
        <w:rPr>
          <w:sz w:val="22"/>
          <w:szCs w:val="22"/>
          <w:lang w:val="en-AU"/>
        </w:rPr>
        <w:t>ght take some time to download.</w:t>
      </w:r>
      <w:r>
        <w:rPr>
          <w:sz w:val="22"/>
          <w:szCs w:val="22"/>
          <w:lang w:val="en-AU"/>
        </w:rPr>
        <w:t xml:space="preserve"> Place it in your home directory.</w:t>
      </w:r>
    </w:p>
    <w:p w:rsidR="00F51AC7" w:rsidRDefault="009B3953" w:rsidP="00F51AC7">
      <w:pPr>
        <w:spacing w:line="360" w:lineRule="auto"/>
        <w:jc w:val="both"/>
        <w:rPr>
          <w:sz w:val="22"/>
          <w:szCs w:val="22"/>
          <w:lang w:val="en-AU"/>
        </w:rPr>
      </w:pPr>
      <w:r>
        <w:rPr>
          <w:sz w:val="22"/>
          <w:szCs w:val="22"/>
          <w:lang w:val="en-AU"/>
        </w:rPr>
        <w:t>Untar and unzip</w:t>
      </w:r>
      <w:r w:rsidR="00C24469">
        <w:rPr>
          <w:sz w:val="22"/>
          <w:szCs w:val="22"/>
          <w:lang w:val="en-AU"/>
        </w:rPr>
        <w:t xml:space="preserve"> the source file</w:t>
      </w:r>
      <w:r w:rsidR="00A3571E">
        <w:rPr>
          <w:sz w:val="22"/>
          <w:szCs w:val="22"/>
          <w:lang w:val="en-AU"/>
        </w:rPr>
        <w:t>:</w:t>
      </w:r>
    </w:p>
    <w:p w:rsidR="00F51AC7" w:rsidRPr="009B3953" w:rsidRDefault="00A3571E" w:rsidP="00A3571E">
      <w:pPr>
        <w:pStyle w:val="code"/>
        <w:ind w:left="0" w:right="26" w:firstLine="0"/>
        <w:rPr>
          <w:szCs w:val="20"/>
        </w:rPr>
      </w:pPr>
      <w:r w:rsidRPr="009B3953">
        <w:rPr>
          <w:rFonts w:cs="Courier New"/>
          <w:szCs w:val="20"/>
        </w:rPr>
        <w:t>$</w:t>
      </w:r>
      <w:r w:rsidR="00C24469" w:rsidRPr="009B3953">
        <w:rPr>
          <w:rFonts w:cs="Courier New"/>
          <w:szCs w:val="20"/>
        </w:rPr>
        <w:t xml:space="preserve"> </w:t>
      </w:r>
      <w:proofErr w:type="gramStart"/>
      <w:r w:rsidR="00C34DA1" w:rsidRPr="009B3953">
        <w:rPr>
          <w:rFonts w:cs="Courier New"/>
          <w:szCs w:val="20"/>
        </w:rPr>
        <w:t>tar</w:t>
      </w:r>
      <w:proofErr w:type="gramEnd"/>
      <w:r w:rsidR="00C34DA1" w:rsidRPr="009B3953">
        <w:rPr>
          <w:rFonts w:cs="Courier New"/>
          <w:szCs w:val="20"/>
        </w:rPr>
        <w:t xml:space="preserve"> xvfz </w:t>
      </w:r>
      <w:r w:rsidR="00AD0972" w:rsidRPr="00AD0972">
        <w:rPr>
          <w:rFonts w:cs="Courier New"/>
          <w:szCs w:val="20"/>
        </w:rPr>
        <w:t>omnetpp-4.6-src.tgz</w:t>
      </w:r>
    </w:p>
    <w:p w:rsidR="000878C2" w:rsidRDefault="00C24469" w:rsidP="00F51AC7">
      <w:pPr>
        <w:spacing w:line="360" w:lineRule="auto"/>
        <w:jc w:val="both"/>
        <w:rPr>
          <w:sz w:val="22"/>
          <w:szCs w:val="22"/>
          <w:lang w:val="en-AU"/>
        </w:rPr>
      </w:pPr>
      <w:r>
        <w:rPr>
          <w:sz w:val="22"/>
          <w:szCs w:val="22"/>
          <w:lang w:val="en-AU"/>
        </w:rPr>
        <w:t>A</w:t>
      </w:r>
      <w:r w:rsidR="000878C2">
        <w:rPr>
          <w:sz w:val="22"/>
          <w:szCs w:val="22"/>
          <w:lang w:val="en-AU"/>
        </w:rPr>
        <w:t xml:space="preserve"> directory named </w:t>
      </w:r>
      <w:r w:rsidR="000878C2" w:rsidRPr="000878C2">
        <w:rPr>
          <w:rFonts w:ascii="Courier New" w:hAnsi="Courier New" w:cs="Courier New"/>
          <w:sz w:val="22"/>
          <w:szCs w:val="22"/>
          <w:lang w:val="en-AU"/>
        </w:rPr>
        <w:t>omnetpp-</w:t>
      </w:r>
      <w:r w:rsidR="00C34DA1">
        <w:rPr>
          <w:rFonts w:ascii="Courier New" w:hAnsi="Courier New" w:cs="Courier New"/>
          <w:sz w:val="22"/>
          <w:szCs w:val="22"/>
          <w:lang w:val="en-AU"/>
        </w:rPr>
        <w:t>4.</w:t>
      </w:r>
      <w:r w:rsidR="00AD0972">
        <w:rPr>
          <w:rFonts w:ascii="Courier New" w:hAnsi="Courier New" w:cs="Courier New"/>
          <w:sz w:val="22"/>
          <w:szCs w:val="22"/>
          <w:lang w:val="en-AU"/>
        </w:rPr>
        <w:t>6</w:t>
      </w:r>
      <w:r w:rsidR="000878C2" w:rsidRPr="000878C2">
        <w:rPr>
          <w:sz w:val="22"/>
          <w:szCs w:val="22"/>
          <w:lang w:val="en-AU"/>
        </w:rPr>
        <w:t xml:space="preserve"> </w:t>
      </w:r>
      <w:r>
        <w:rPr>
          <w:sz w:val="22"/>
          <w:szCs w:val="22"/>
          <w:lang w:val="en-AU"/>
        </w:rPr>
        <w:t>will be created</w:t>
      </w:r>
      <w:r w:rsidR="000878C2">
        <w:rPr>
          <w:sz w:val="22"/>
          <w:szCs w:val="22"/>
          <w:lang w:val="en-AU"/>
        </w:rPr>
        <w:t>.</w:t>
      </w:r>
      <w:r w:rsidR="00582AF8">
        <w:rPr>
          <w:sz w:val="22"/>
          <w:szCs w:val="22"/>
          <w:lang w:val="en-AU"/>
        </w:rPr>
        <w:t xml:space="preserve"> </w:t>
      </w:r>
    </w:p>
    <w:p w:rsidR="00F51AC7" w:rsidRPr="00C24469" w:rsidRDefault="00F5664A" w:rsidP="00F51AC7">
      <w:pPr>
        <w:spacing w:line="360" w:lineRule="auto"/>
        <w:jc w:val="both"/>
        <w:rPr>
          <w:sz w:val="22"/>
          <w:szCs w:val="22"/>
          <w:lang w:val="en-AU"/>
        </w:rPr>
      </w:pPr>
      <w:r>
        <w:rPr>
          <w:sz w:val="22"/>
          <w:szCs w:val="22"/>
          <w:lang w:val="en-AU"/>
        </w:rPr>
        <w:t>Set environment variables by typing   (assuming you are using bash as your shell)</w:t>
      </w:r>
    </w:p>
    <w:p w:rsidR="00F5664A" w:rsidRPr="009B3953" w:rsidRDefault="00A3571E" w:rsidP="009B3953">
      <w:pPr>
        <w:pStyle w:val="code"/>
        <w:ind w:left="0" w:right="26" w:firstLine="0"/>
        <w:rPr>
          <w:rFonts w:cs="Courier New"/>
          <w:szCs w:val="20"/>
        </w:rPr>
      </w:pPr>
      <w:r w:rsidRPr="009B3953">
        <w:rPr>
          <w:rFonts w:cs="Courier New"/>
          <w:szCs w:val="20"/>
        </w:rPr>
        <w:t xml:space="preserve">$ </w:t>
      </w:r>
      <w:proofErr w:type="gramStart"/>
      <w:r w:rsidR="00F5664A" w:rsidRPr="009B3953">
        <w:rPr>
          <w:rFonts w:cs="Courier New"/>
          <w:szCs w:val="20"/>
        </w:rPr>
        <w:t>export</w:t>
      </w:r>
      <w:proofErr w:type="gramEnd"/>
      <w:r w:rsidR="00F5664A" w:rsidRPr="009B3953">
        <w:rPr>
          <w:rFonts w:cs="Courier New"/>
          <w:szCs w:val="20"/>
        </w:rPr>
        <w:t xml:space="preserve"> PATH=$PATH:~/omnetpp-</w:t>
      </w:r>
      <w:r w:rsidR="00AD0972">
        <w:rPr>
          <w:rFonts w:cs="Courier New"/>
          <w:szCs w:val="20"/>
        </w:rPr>
        <w:t>4.6</w:t>
      </w:r>
      <w:r w:rsidR="00F5664A" w:rsidRPr="009B3953">
        <w:rPr>
          <w:rFonts w:cs="Courier New"/>
          <w:szCs w:val="20"/>
        </w:rPr>
        <w:t>/bin</w:t>
      </w:r>
    </w:p>
    <w:p w:rsidR="00F51AC7" w:rsidRPr="009B3953" w:rsidRDefault="00A3571E" w:rsidP="009B3953">
      <w:pPr>
        <w:pStyle w:val="code"/>
        <w:ind w:left="0" w:right="26" w:firstLine="0"/>
        <w:rPr>
          <w:rFonts w:cs="Courier New"/>
          <w:szCs w:val="20"/>
        </w:rPr>
      </w:pPr>
      <w:r w:rsidRPr="009B3953">
        <w:rPr>
          <w:rFonts w:cs="Courier New"/>
          <w:szCs w:val="20"/>
        </w:rPr>
        <w:t xml:space="preserve">$ </w:t>
      </w:r>
      <w:proofErr w:type="gramStart"/>
      <w:r w:rsidR="00F5664A" w:rsidRPr="009B3953">
        <w:rPr>
          <w:rFonts w:cs="Courier New"/>
          <w:szCs w:val="20"/>
        </w:rPr>
        <w:t>export</w:t>
      </w:r>
      <w:proofErr w:type="gramEnd"/>
      <w:r w:rsidR="00F5664A" w:rsidRPr="009B3953">
        <w:rPr>
          <w:rFonts w:cs="Courier New"/>
          <w:szCs w:val="20"/>
        </w:rPr>
        <w:t xml:space="preserve"> L</w:t>
      </w:r>
      <w:r w:rsidR="00017EA3" w:rsidRPr="009B3953">
        <w:rPr>
          <w:rFonts w:cs="Courier New"/>
          <w:szCs w:val="20"/>
        </w:rPr>
        <w:t>D_LIBRARY_PATH=</w:t>
      </w:r>
      <w:r w:rsidR="00F5664A" w:rsidRPr="009B3953">
        <w:rPr>
          <w:rFonts w:cs="Courier New"/>
          <w:szCs w:val="20"/>
        </w:rPr>
        <w:t>~/omnetpp-</w:t>
      </w:r>
      <w:r w:rsidR="00AD0972">
        <w:rPr>
          <w:rFonts w:cs="Courier New"/>
          <w:szCs w:val="20"/>
        </w:rPr>
        <w:t>4.6</w:t>
      </w:r>
      <w:r w:rsidR="00F5664A" w:rsidRPr="009B3953">
        <w:rPr>
          <w:rFonts w:cs="Courier New"/>
          <w:szCs w:val="20"/>
        </w:rPr>
        <w:t>/lib</w:t>
      </w:r>
    </w:p>
    <w:p w:rsidR="00F5664A" w:rsidRDefault="00F51AC7" w:rsidP="00F51AC7">
      <w:pPr>
        <w:spacing w:line="360" w:lineRule="auto"/>
        <w:jc w:val="both"/>
        <w:rPr>
          <w:rFonts w:ascii="Courier New" w:hAnsi="Courier New" w:cs="Courier New"/>
          <w:sz w:val="22"/>
          <w:szCs w:val="22"/>
        </w:rPr>
      </w:pPr>
      <w:r w:rsidRPr="00A3571E">
        <w:rPr>
          <w:b/>
          <w:sz w:val="22"/>
          <w:szCs w:val="22"/>
        </w:rPr>
        <w:t>A</w:t>
      </w:r>
      <w:r w:rsidR="00974C9C">
        <w:rPr>
          <w:b/>
          <w:sz w:val="22"/>
          <w:szCs w:val="22"/>
        </w:rPr>
        <w:t>lso add the above two</w:t>
      </w:r>
      <w:r w:rsidR="00F5664A" w:rsidRPr="00A3571E">
        <w:rPr>
          <w:b/>
          <w:sz w:val="22"/>
          <w:szCs w:val="22"/>
        </w:rPr>
        <w:t xml:space="preserve"> </w:t>
      </w:r>
      <w:r w:rsidR="00974C9C">
        <w:rPr>
          <w:b/>
          <w:sz w:val="22"/>
          <w:szCs w:val="22"/>
        </w:rPr>
        <w:t xml:space="preserve">export </w:t>
      </w:r>
      <w:r w:rsidR="00F5664A" w:rsidRPr="00A3571E">
        <w:rPr>
          <w:b/>
          <w:sz w:val="22"/>
          <w:szCs w:val="22"/>
        </w:rPr>
        <w:t xml:space="preserve">commands at the end of </w:t>
      </w:r>
      <w:proofErr w:type="gramStart"/>
      <w:r w:rsidR="00F5664A" w:rsidRPr="00A3571E">
        <w:rPr>
          <w:b/>
          <w:sz w:val="22"/>
          <w:szCs w:val="22"/>
        </w:rPr>
        <w:t xml:space="preserve">your </w:t>
      </w:r>
      <w:r w:rsidR="00F5664A" w:rsidRPr="00A3571E">
        <w:rPr>
          <w:rFonts w:ascii="Courier New" w:hAnsi="Courier New" w:cs="Courier New"/>
          <w:b/>
          <w:sz w:val="22"/>
          <w:szCs w:val="22"/>
        </w:rPr>
        <w:t>.bash</w:t>
      </w:r>
      <w:proofErr w:type="gramEnd"/>
      <w:r w:rsidR="00F5664A" w:rsidRPr="00A3571E">
        <w:rPr>
          <w:rFonts w:ascii="Courier New" w:hAnsi="Courier New" w:cs="Courier New"/>
          <w:b/>
          <w:sz w:val="22"/>
          <w:szCs w:val="22"/>
        </w:rPr>
        <w:t xml:space="preserve">_profile </w:t>
      </w:r>
      <w:r w:rsidR="00F5664A" w:rsidRPr="00A3571E">
        <w:rPr>
          <w:b/>
          <w:sz w:val="22"/>
          <w:szCs w:val="22"/>
        </w:rPr>
        <w:t>file</w:t>
      </w:r>
      <w:r w:rsidR="00F5664A">
        <w:rPr>
          <w:sz w:val="22"/>
          <w:szCs w:val="22"/>
        </w:rPr>
        <w:t>.</w:t>
      </w:r>
      <w:r w:rsidR="00F5664A">
        <w:rPr>
          <w:rFonts w:ascii="Courier New" w:hAnsi="Courier New" w:cs="Courier New"/>
          <w:sz w:val="22"/>
          <w:szCs w:val="22"/>
        </w:rPr>
        <w:t xml:space="preserve"> </w:t>
      </w:r>
    </w:p>
    <w:p w:rsidR="004775F4" w:rsidRDefault="004775F4" w:rsidP="00F51AC7">
      <w:pPr>
        <w:spacing w:line="360" w:lineRule="auto"/>
        <w:jc w:val="both"/>
        <w:rPr>
          <w:sz w:val="22"/>
          <w:szCs w:val="22"/>
        </w:rPr>
      </w:pPr>
    </w:p>
    <w:p w:rsidR="00A3571E" w:rsidRDefault="00A3571E" w:rsidP="00F51AC7">
      <w:pPr>
        <w:spacing w:line="360" w:lineRule="auto"/>
        <w:jc w:val="both"/>
        <w:rPr>
          <w:sz w:val="22"/>
          <w:szCs w:val="22"/>
        </w:rPr>
      </w:pPr>
      <w:r>
        <w:rPr>
          <w:sz w:val="22"/>
          <w:szCs w:val="22"/>
        </w:rPr>
        <w:t>You are now ready to build OMNeT:</w:t>
      </w:r>
    </w:p>
    <w:p w:rsidR="00A3571E" w:rsidRPr="009B3953" w:rsidRDefault="00A3571E" w:rsidP="00A3571E">
      <w:pPr>
        <w:pStyle w:val="code"/>
        <w:ind w:left="0" w:right="26" w:firstLine="0"/>
        <w:rPr>
          <w:szCs w:val="20"/>
        </w:rPr>
      </w:pPr>
      <w:r w:rsidRPr="009B3953">
        <w:rPr>
          <w:szCs w:val="20"/>
        </w:rPr>
        <w:t xml:space="preserve">$ cd </w:t>
      </w:r>
      <w:r w:rsidR="00AD0972">
        <w:rPr>
          <w:rFonts w:cs="Courier New"/>
          <w:szCs w:val="20"/>
        </w:rPr>
        <w:t>omnetpp-4.6</w:t>
      </w:r>
      <w:r w:rsidRPr="009B3953">
        <w:rPr>
          <w:rFonts w:cs="Courier New"/>
          <w:szCs w:val="20"/>
        </w:rPr>
        <w:t>/</w:t>
      </w:r>
    </w:p>
    <w:p w:rsidR="00C24469" w:rsidRPr="009B3953" w:rsidRDefault="00A3571E" w:rsidP="00A3571E">
      <w:pPr>
        <w:pStyle w:val="code"/>
        <w:ind w:left="0" w:right="26" w:firstLine="0"/>
        <w:rPr>
          <w:szCs w:val="20"/>
        </w:rPr>
      </w:pPr>
      <w:r w:rsidRPr="009B3953">
        <w:rPr>
          <w:szCs w:val="20"/>
        </w:rPr>
        <w:t>$ NO_TCL=</w:t>
      </w:r>
      <w:proofErr w:type="gramStart"/>
      <w:r w:rsidRPr="009B3953">
        <w:rPr>
          <w:szCs w:val="20"/>
        </w:rPr>
        <w:t>1 ./</w:t>
      </w:r>
      <w:proofErr w:type="gramEnd"/>
      <w:r w:rsidRPr="009B3953">
        <w:rPr>
          <w:szCs w:val="20"/>
        </w:rPr>
        <w:t>configure</w:t>
      </w:r>
    </w:p>
    <w:p w:rsidR="00A3571E" w:rsidRPr="009B3953" w:rsidRDefault="00A3571E" w:rsidP="00A3571E">
      <w:pPr>
        <w:pStyle w:val="code"/>
        <w:ind w:left="0" w:right="26" w:firstLine="0"/>
        <w:rPr>
          <w:szCs w:val="20"/>
        </w:rPr>
      </w:pPr>
      <w:r w:rsidRPr="009B3953">
        <w:rPr>
          <w:szCs w:val="20"/>
        </w:rPr>
        <w:t xml:space="preserve">$ </w:t>
      </w:r>
      <w:proofErr w:type="gramStart"/>
      <w:r w:rsidRPr="009B3953">
        <w:rPr>
          <w:szCs w:val="20"/>
        </w:rPr>
        <w:t>make</w:t>
      </w:r>
      <w:proofErr w:type="gramEnd"/>
    </w:p>
    <w:p w:rsidR="00173596" w:rsidRPr="00836A01" w:rsidRDefault="00A3571E" w:rsidP="00582AF8">
      <w:pPr>
        <w:spacing w:line="360" w:lineRule="auto"/>
        <w:jc w:val="both"/>
        <w:rPr>
          <w:sz w:val="22"/>
          <w:szCs w:val="22"/>
        </w:rPr>
      </w:pPr>
      <w:r>
        <w:rPr>
          <w:sz w:val="22"/>
          <w:szCs w:val="22"/>
          <w:lang w:val="en-AU"/>
        </w:rPr>
        <w:t>The last command will take a few minutes</w:t>
      </w:r>
      <w:r w:rsidR="00836A01">
        <w:rPr>
          <w:sz w:val="22"/>
          <w:szCs w:val="22"/>
          <w:lang w:val="en-AU"/>
        </w:rPr>
        <w:t xml:space="preserve"> to complete</w:t>
      </w:r>
      <w:r>
        <w:rPr>
          <w:sz w:val="22"/>
          <w:szCs w:val="22"/>
          <w:lang w:val="en-AU"/>
        </w:rPr>
        <w:t xml:space="preserve">. </w:t>
      </w:r>
      <w:r w:rsidR="00F51AC7">
        <w:rPr>
          <w:sz w:val="22"/>
          <w:szCs w:val="22"/>
          <w:lang w:val="en-AU"/>
        </w:rPr>
        <w:t xml:space="preserve">You are now done building OMNeT. </w:t>
      </w:r>
      <w:r w:rsidR="00836A01">
        <w:rPr>
          <w:sz w:val="22"/>
          <w:szCs w:val="22"/>
        </w:rPr>
        <w:t>Castalia does not use the Tcl functionality so we opt to build OMNeT without it. The installation process can be easier if Tcl in not required.</w:t>
      </w:r>
      <w:r w:rsidR="004775F4">
        <w:rPr>
          <w:sz w:val="22"/>
          <w:szCs w:val="22"/>
        </w:rPr>
        <w:t xml:space="preserve"> If you wish, you can try </w:t>
      </w:r>
      <w:proofErr w:type="gramStart"/>
      <w:r w:rsidR="004775F4">
        <w:rPr>
          <w:sz w:val="22"/>
          <w:szCs w:val="22"/>
        </w:rPr>
        <w:t>build</w:t>
      </w:r>
      <w:proofErr w:type="gramEnd"/>
      <w:r w:rsidR="004775F4">
        <w:rPr>
          <w:sz w:val="22"/>
          <w:szCs w:val="22"/>
        </w:rPr>
        <w:t xml:space="preserve"> OMNeT with Tcl.</w:t>
      </w:r>
    </w:p>
    <w:p w:rsidR="00173596" w:rsidRDefault="00173596" w:rsidP="00173596">
      <w:pPr>
        <w:spacing w:line="360" w:lineRule="auto"/>
        <w:jc w:val="both"/>
        <w:rPr>
          <w:rFonts w:cs="Courier New"/>
          <w:sz w:val="22"/>
          <w:szCs w:val="22"/>
          <w:lang w:val="en-AU" w:eastAsia="ar-SA"/>
        </w:rPr>
      </w:pPr>
      <w:r>
        <w:rPr>
          <w:rFonts w:cs="Courier New"/>
          <w:sz w:val="22"/>
          <w:szCs w:val="22"/>
          <w:lang w:val="en-AU" w:eastAsia="ar-SA"/>
        </w:rPr>
        <w:t xml:space="preserve">Make sure that OMNeT++ is in the </w:t>
      </w:r>
      <w:proofErr w:type="gramStart"/>
      <w:r>
        <w:rPr>
          <w:rFonts w:cs="Courier New"/>
          <w:sz w:val="22"/>
          <w:szCs w:val="22"/>
          <w:lang w:val="en-AU" w:eastAsia="ar-SA"/>
        </w:rPr>
        <w:t xml:space="preserve">path </w:t>
      </w:r>
      <w:r w:rsidR="00836A01">
        <w:rPr>
          <w:rFonts w:cs="Courier New"/>
          <w:sz w:val="22"/>
          <w:szCs w:val="22"/>
          <w:lang w:val="en-AU" w:eastAsia="ar-SA"/>
        </w:rPr>
        <w:t>.</w:t>
      </w:r>
      <w:proofErr w:type="gramEnd"/>
      <w:r w:rsidR="00836A01">
        <w:rPr>
          <w:rFonts w:cs="Courier New"/>
          <w:sz w:val="22"/>
          <w:szCs w:val="22"/>
          <w:lang w:val="en-AU" w:eastAsia="ar-SA"/>
        </w:rPr>
        <w:t xml:space="preserve"> For example you can try:</w:t>
      </w:r>
    </w:p>
    <w:p w:rsidR="009B3953" w:rsidRPr="009B3953" w:rsidRDefault="009B3953" w:rsidP="009B3953">
      <w:pPr>
        <w:pStyle w:val="code"/>
        <w:ind w:left="0" w:right="26" w:firstLine="0"/>
        <w:rPr>
          <w:rFonts w:cs="Courier New"/>
          <w:szCs w:val="20"/>
          <w:lang w:eastAsia="ar-SA"/>
        </w:rPr>
      </w:pPr>
      <w:r w:rsidRPr="009B3953">
        <w:rPr>
          <w:rFonts w:cs="Courier New"/>
          <w:szCs w:val="20"/>
          <w:lang w:eastAsia="ar-SA"/>
        </w:rPr>
        <w:t xml:space="preserve">$ </w:t>
      </w:r>
      <w:proofErr w:type="gramStart"/>
      <w:r w:rsidRPr="009B3953">
        <w:rPr>
          <w:rFonts w:cs="Courier New"/>
          <w:szCs w:val="20"/>
          <w:lang w:eastAsia="ar-SA"/>
        </w:rPr>
        <w:t>which</w:t>
      </w:r>
      <w:proofErr w:type="gramEnd"/>
      <w:r w:rsidRPr="009B3953">
        <w:rPr>
          <w:rFonts w:cs="Courier New"/>
          <w:szCs w:val="20"/>
          <w:lang w:eastAsia="ar-SA"/>
        </w:rPr>
        <w:t xml:space="preserve"> opp_makemake</w:t>
      </w:r>
    </w:p>
    <w:p w:rsidR="002B033A" w:rsidRPr="009B3953" w:rsidRDefault="00823317" w:rsidP="009B3953">
      <w:pPr>
        <w:pStyle w:val="code"/>
        <w:ind w:left="0" w:right="26" w:firstLine="0"/>
        <w:rPr>
          <w:rFonts w:cs="Courier New"/>
          <w:szCs w:val="20"/>
          <w:lang w:eastAsia="ar-SA"/>
        </w:rPr>
      </w:pPr>
      <w:r>
        <w:rPr>
          <w:rFonts w:cs="Courier New"/>
          <w:szCs w:val="20"/>
          <w:lang w:eastAsia="ar-SA"/>
        </w:rPr>
        <w:t>/home/NICTA/aboulis/omnetpp-4.6</w:t>
      </w:r>
      <w:r w:rsidR="009B3953" w:rsidRPr="009B3953">
        <w:rPr>
          <w:rFonts w:cs="Courier New"/>
          <w:szCs w:val="20"/>
          <w:lang w:eastAsia="ar-SA"/>
        </w:rPr>
        <w:t>/bin/opp_makemake</w:t>
      </w:r>
    </w:p>
    <w:p w:rsidR="009932D7" w:rsidRDefault="009932D7" w:rsidP="00582AF8">
      <w:pPr>
        <w:spacing w:line="360" w:lineRule="auto"/>
        <w:jc w:val="both"/>
        <w:rPr>
          <w:sz w:val="22"/>
          <w:szCs w:val="22"/>
          <w:lang w:val="en-AU"/>
        </w:rPr>
      </w:pPr>
    </w:p>
    <w:p w:rsidR="00CD1942" w:rsidRPr="00974C9C" w:rsidRDefault="00A3571E" w:rsidP="00CD1942">
      <w:pPr>
        <w:shd w:val="clear" w:color="auto" w:fill="D9D9D9"/>
        <w:jc w:val="both"/>
        <w:rPr>
          <w:rFonts w:ascii="Arial" w:hAnsi="Arial" w:cs="Arial"/>
          <w:b/>
          <w:lang w:val="en-AU"/>
        </w:rPr>
      </w:pPr>
      <w:r>
        <w:rPr>
          <w:b/>
          <w:lang w:val="en-AU"/>
        </w:rPr>
        <w:t xml:space="preserve"> </w:t>
      </w:r>
      <w:r w:rsidR="00CD1942" w:rsidRPr="00974C9C">
        <w:rPr>
          <w:rFonts w:ascii="Arial" w:hAnsi="Arial" w:cs="Arial"/>
          <w:b/>
          <w:lang w:val="en-AU"/>
        </w:rPr>
        <w:t>Installing Castalia</w:t>
      </w:r>
    </w:p>
    <w:p w:rsidR="00CD1942" w:rsidRDefault="00CD1942" w:rsidP="00582AF8">
      <w:pPr>
        <w:spacing w:line="360" w:lineRule="auto"/>
        <w:jc w:val="both"/>
        <w:rPr>
          <w:sz w:val="22"/>
          <w:szCs w:val="22"/>
          <w:lang w:val="en-AU"/>
        </w:rPr>
      </w:pPr>
    </w:p>
    <w:p w:rsidR="007D1EA4" w:rsidRDefault="007D1EA4" w:rsidP="00582AF8">
      <w:pPr>
        <w:spacing w:line="360" w:lineRule="auto"/>
        <w:jc w:val="both"/>
        <w:rPr>
          <w:sz w:val="22"/>
          <w:szCs w:val="22"/>
          <w:lang w:val="en-AU"/>
        </w:rPr>
      </w:pPr>
      <w:r>
        <w:rPr>
          <w:sz w:val="22"/>
          <w:szCs w:val="22"/>
          <w:lang w:val="en-AU"/>
        </w:rPr>
        <w:t xml:space="preserve">Get the </w:t>
      </w:r>
      <w:hyperlink r:id="rId10" w:history="1">
        <w:r w:rsidRPr="00823317">
          <w:rPr>
            <w:rStyle w:val="Hyperlink"/>
            <w:sz w:val="22"/>
            <w:szCs w:val="22"/>
            <w:lang w:val="en-AU"/>
          </w:rPr>
          <w:t>source code</w:t>
        </w:r>
        <w:r w:rsidR="00CD1942" w:rsidRPr="00823317">
          <w:rPr>
            <w:rStyle w:val="Hyperlink"/>
            <w:sz w:val="22"/>
            <w:szCs w:val="22"/>
            <w:lang w:val="en-AU"/>
          </w:rPr>
          <w:t xml:space="preserve"> from</w:t>
        </w:r>
        <w:r w:rsidR="00100710" w:rsidRPr="00823317">
          <w:rPr>
            <w:rStyle w:val="Hyperlink"/>
            <w:sz w:val="22"/>
            <w:szCs w:val="22"/>
            <w:lang w:val="en-AU"/>
          </w:rPr>
          <w:t xml:space="preserve"> GitHub</w:t>
        </w:r>
      </w:hyperlink>
      <w:r w:rsidR="00CD1942">
        <w:rPr>
          <w:sz w:val="22"/>
          <w:szCs w:val="22"/>
          <w:lang w:val="en-AU"/>
        </w:rPr>
        <w:t xml:space="preserve">. </w:t>
      </w:r>
    </w:p>
    <w:p w:rsidR="00CD1942" w:rsidRPr="000E27B6" w:rsidRDefault="00C05B83" w:rsidP="00582AF8">
      <w:pPr>
        <w:spacing w:line="360" w:lineRule="auto"/>
        <w:jc w:val="both"/>
        <w:rPr>
          <w:sz w:val="22"/>
          <w:szCs w:val="22"/>
          <w:lang w:val="en-AU"/>
        </w:rPr>
      </w:pPr>
      <w:r>
        <w:rPr>
          <w:sz w:val="22"/>
          <w:szCs w:val="22"/>
          <w:lang w:val="en-AU"/>
        </w:rPr>
        <w:t>If you’ve downloaded a compressed file (instead of cloning the project) then u</w:t>
      </w:r>
      <w:r w:rsidR="000E27B6" w:rsidRPr="000E27B6">
        <w:rPr>
          <w:sz w:val="22"/>
          <w:szCs w:val="22"/>
          <w:lang w:val="en-AU"/>
        </w:rPr>
        <w:t xml:space="preserve">ntar and unzip </w:t>
      </w:r>
      <w:r>
        <w:rPr>
          <w:sz w:val="22"/>
          <w:szCs w:val="22"/>
          <w:lang w:val="en-AU"/>
        </w:rPr>
        <w:t>it</w:t>
      </w:r>
      <w:r w:rsidR="009B3953">
        <w:rPr>
          <w:sz w:val="22"/>
          <w:szCs w:val="22"/>
          <w:lang w:val="en-AU"/>
        </w:rPr>
        <w:t>:</w:t>
      </w:r>
    </w:p>
    <w:p w:rsidR="00F9376B" w:rsidRPr="009B3953" w:rsidRDefault="009B3953" w:rsidP="009B3953">
      <w:pPr>
        <w:pStyle w:val="code"/>
        <w:ind w:left="0" w:right="26" w:firstLine="0"/>
        <w:rPr>
          <w:sz w:val="22"/>
          <w:szCs w:val="22"/>
        </w:rPr>
      </w:pPr>
      <w:r w:rsidRPr="009B3953">
        <w:t xml:space="preserve">$ </w:t>
      </w:r>
      <w:proofErr w:type="gramStart"/>
      <w:r w:rsidR="003F5A75" w:rsidRPr="009B3953">
        <w:t>tar</w:t>
      </w:r>
      <w:proofErr w:type="gramEnd"/>
      <w:r w:rsidR="003F5A75" w:rsidRPr="009B3953">
        <w:t xml:space="preserve"> –xv</w:t>
      </w:r>
      <w:r w:rsidR="009932D7" w:rsidRPr="009B3953">
        <w:t>z</w:t>
      </w:r>
      <w:r w:rsidR="003F5A75" w:rsidRPr="009B3953">
        <w:t xml:space="preserve">f </w:t>
      </w:r>
      <w:r w:rsidR="00823317">
        <w:t>Castalia-master</w:t>
      </w:r>
      <w:r w:rsidR="004775F4">
        <w:t>.tar</w:t>
      </w:r>
      <w:r w:rsidR="009932D7" w:rsidRPr="009B3953">
        <w:t>.gz</w:t>
      </w:r>
    </w:p>
    <w:p w:rsidR="00FD0E5E" w:rsidRPr="009B3953" w:rsidRDefault="009932D7" w:rsidP="009B3953">
      <w:pPr>
        <w:spacing w:line="360" w:lineRule="auto"/>
        <w:jc w:val="both"/>
        <w:rPr>
          <w:rFonts w:ascii="Courier New" w:hAnsi="Courier New" w:cs="Courier New"/>
          <w:sz w:val="22"/>
          <w:szCs w:val="22"/>
          <w:lang w:val="en-AU" w:eastAsia="ar-SA"/>
        </w:rPr>
      </w:pPr>
      <w:r>
        <w:rPr>
          <w:sz w:val="22"/>
          <w:szCs w:val="22"/>
          <w:lang w:val="en-AU" w:eastAsia="ar-SA"/>
        </w:rPr>
        <w:t>A new directory will be created,</w:t>
      </w:r>
      <w:r w:rsidR="000E27B6">
        <w:rPr>
          <w:sz w:val="22"/>
          <w:szCs w:val="22"/>
          <w:lang w:val="en-AU" w:eastAsia="ar-SA"/>
        </w:rPr>
        <w:t xml:space="preserve"> named </w:t>
      </w:r>
      <w:r w:rsidR="00823317">
        <w:rPr>
          <w:rFonts w:ascii="Courier New" w:hAnsi="Courier New" w:cs="Courier New"/>
          <w:sz w:val="22"/>
          <w:szCs w:val="22"/>
          <w:lang w:val="en-AU" w:eastAsia="ar-SA"/>
        </w:rPr>
        <w:t>Castalia</w:t>
      </w:r>
      <w:r w:rsidR="000E27B6">
        <w:rPr>
          <w:rFonts w:ascii="Courier New" w:hAnsi="Courier New" w:cs="Courier New"/>
          <w:sz w:val="22"/>
          <w:szCs w:val="22"/>
          <w:lang w:val="en-AU" w:eastAsia="ar-SA"/>
        </w:rPr>
        <w:t>/</w:t>
      </w:r>
      <w:r w:rsidR="009B3953">
        <w:rPr>
          <w:sz w:val="22"/>
          <w:szCs w:val="22"/>
        </w:rPr>
        <w:t>.</w:t>
      </w:r>
      <w:r w:rsidR="00823317">
        <w:rPr>
          <w:sz w:val="22"/>
          <w:szCs w:val="22"/>
        </w:rPr>
        <w:t xml:space="preserve"> </w:t>
      </w:r>
      <w:r w:rsidR="00C05B83">
        <w:rPr>
          <w:sz w:val="22"/>
          <w:szCs w:val="22"/>
        </w:rPr>
        <w:t xml:space="preserve">In there you can find another directory named </w:t>
      </w:r>
      <w:r w:rsidR="00C05B83">
        <w:rPr>
          <w:rFonts w:ascii="Courier New" w:hAnsi="Courier New" w:cs="Courier New"/>
          <w:sz w:val="22"/>
          <w:szCs w:val="22"/>
          <w:lang w:val="en-AU" w:eastAsia="ar-SA"/>
        </w:rPr>
        <w:t>Castalia</w:t>
      </w:r>
      <w:r w:rsidR="00C05B83">
        <w:rPr>
          <w:sz w:val="22"/>
          <w:szCs w:val="22"/>
        </w:rPr>
        <w:t xml:space="preserve">, and the User Manual and this installation guide in various forms. You can copy the inner </w:t>
      </w:r>
      <w:r w:rsidR="00DA1665">
        <w:rPr>
          <w:rFonts w:ascii="Courier New" w:hAnsi="Courier New" w:cs="Courier New"/>
          <w:sz w:val="22"/>
          <w:szCs w:val="22"/>
          <w:lang w:val="en-AU" w:eastAsia="ar-SA"/>
        </w:rPr>
        <w:t>Castalia</w:t>
      </w:r>
      <w:r w:rsidR="00DA1665">
        <w:rPr>
          <w:sz w:val="22"/>
          <w:szCs w:val="22"/>
        </w:rPr>
        <w:t xml:space="preserve"> </w:t>
      </w:r>
      <w:r w:rsidR="00C05B83">
        <w:rPr>
          <w:sz w:val="22"/>
          <w:szCs w:val="22"/>
        </w:rPr>
        <w:t xml:space="preserve">directory </w:t>
      </w:r>
      <w:r w:rsidR="00DA1665">
        <w:rPr>
          <w:sz w:val="22"/>
          <w:szCs w:val="22"/>
        </w:rPr>
        <w:t xml:space="preserve">to some other directory in your home dir, if you do not like having one Castalia dir nested in another.  </w:t>
      </w:r>
      <w:r w:rsidR="009B3953">
        <w:rPr>
          <w:sz w:val="22"/>
          <w:szCs w:val="22"/>
        </w:rPr>
        <w:t>You are ready to build Castalia</w:t>
      </w:r>
      <w:r w:rsidR="00F9376B">
        <w:rPr>
          <w:sz w:val="22"/>
          <w:szCs w:val="22"/>
        </w:rPr>
        <w:t>:</w:t>
      </w:r>
    </w:p>
    <w:p w:rsidR="000E27B6" w:rsidRPr="009B3953" w:rsidRDefault="009B3953" w:rsidP="009B3953">
      <w:pPr>
        <w:pStyle w:val="code"/>
        <w:ind w:left="0" w:right="26" w:firstLine="0"/>
        <w:rPr>
          <w:szCs w:val="20"/>
          <w:lang w:eastAsia="ar-SA"/>
        </w:rPr>
      </w:pPr>
      <w:r w:rsidRPr="009B3953">
        <w:rPr>
          <w:szCs w:val="20"/>
          <w:lang w:eastAsia="ar-SA"/>
        </w:rPr>
        <w:t>$ cd</w:t>
      </w:r>
      <w:r w:rsidR="00D25082" w:rsidRPr="009B3953">
        <w:rPr>
          <w:szCs w:val="20"/>
          <w:lang w:eastAsia="ar-SA"/>
        </w:rPr>
        <w:t xml:space="preserve"> </w:t>
      </w:r>
      <w:r w:rsidR="00D25082" w:rsidRPr="009B3953">
        <w:rPr>
          <w:rFonts w:cs="Courier New"/>
          <w:szCs w:val="20"/>
          <w:lang w:eastAsia="ar-SA"/>
        </w:rPr>
        <w:t>Castalia/</w:t>
      </w:r>
      <w:r w:rsidR="00823317">
        <w:rPr>
          <w:rFonts w:cs="Courier New"/>
          <w:szCs w:val="20"/>
          <w:lang w:eastAsia="ar-SA"/>
        </w:rPr>
        <w:t>Castalia</w:t>
      </w:r>
      <w:r w:rsidR="00DA1665">
        <w:rPr>
          <w:rFonts w:cs="Courier New"/>
          <w:szCs w:val="20"/>
          <w:lang w:eastAsia="ar-SA"/>
        </w:rPr>
        <w:t xml:space="preserve">  (or cd Castalia-yourchosenname)</w:t>
      </w:r>
    </w:p>
    <w:p w:rsidR="000E27B6" w:rsidRPr="009B3953" w:rsidRDefault="009B3953" w:rsidP="009B3953">
      <w:pPr>
        <w:pStyle w:val="code"/>
        <w:ind w:left="0" w:right="26" w:firstLine="0"/>
        <w:rPr>
          <w:rFonts w:ascii="Courier" w:hAnsi="Courier" w:cs="Courier New"/>
          <w:szCs w:val="20"/>
          <w:lang w:eastAsia="ar-SA"/>
        </w:rPr>
      </w:pPr>
      <w:proofErr w:type="gramStart"/>
      <w:r w:rsidRPr="009B3953">
        <w:rPr>
          <w:rFonts w:cs="Courier New"/>
          <w:szCs w:val="20"/>
          <w:lang w:eastAsia="ar-SA"/>
        </w:rPr>
        <w:t xml:space="preserve">$ </w:t>
      </w:r>
      <w:r w:rsidR="000E27B6" w:rsidRPr="009B3953">
        <w:rPr>
          <w:rFonts w:cs="Courier New"/>
          <w:szCs w:val="20"/>
          <w:lang w:eastAsia="ar-SA"/>
        </w:rPr>
        <w:t>.</w:t>
      </w:r>
      <w:r w:rsidR="000E27B6" w:rsidRPr="009B3953">
        <w:rPr>
          <w:rFonts w:ascii="Courier" w:hAnsi="Courier" w:cs="Courier New"/>
          <w:szCs w:val="20"/>
          <w:lang w:eastAsia="ar-SA"/>
        </w:rPr>
        <w:t>/</w:t>
      </w:r>
      <w:proofErr w:type="gramEnd"/>
      <w:r w:rsidR="000E27B6" w:rsidRPr="009B3953">
        <w:rPr>
          <w:rFonts w:ascii="Courier" w:hAnsi="Courier" w:cs="Courier New"/>
          <w:szCs w:val="20"/>
          <w:lang w:eastAsia="ar-SA"/>
        </w:rPr>
        <w:t>makemake</w:t>
      </w:r>
    </w:p>
    <w:p w:rsidR="000E27B6" w:rsidRDefault="00712E84" w:rsidP="009B3953">
      <w:pPr>
        <w:spacing w:line="360" w:lineRule="auto"/>
        <w:rPr>
          <w:sz w:val="22"/>
          <w:szCs w:val="22"/>
          <w:lang w:eastAsia="ar-SA"/>
        </w:rPr>
      </w:pPr>
      <w:r>
        <w:rPr>
          <w:sz w:val="22"/>
          <w:szCs w:val="22"/>
          <w:lang w:val="en-AU"/>
        </w:rPr>
        <w:t>W</w:t>
      </w:r>
      <w:r>
        <w:rPr>
          <w:sz w:val="22"/>
          <w:szCs w:val="22"/>
        </w:rPr>
        <w:t>ait for a few seconds</w:t>
      </w:r>
      <w:r w:rsidR="000E27B6" w:rsidRPr="000E27B6">
        <w:rPr>
          <w:sz w:val="22"/>
          <w:szCs w:val="22"/>
        </w:rPr>
        <w:t xml:space="preserve"> till the script</w:t>
      </w:r>
      <w:r>
        <w:rPr>
          <w:sz w:val="22"/>
          <w:szCs w:val="22"/>
          <w:lang w:eastAsia="ar-SA"/>
        </w:rPr>
        <w:t xml:space="preserve"> ends</w:t>
      </w:r>
      <w:r>
        <w:rPr>
          <w:rStyle w:val="FootnoteReference"/>
          <w:sz w:val="22"/>
          <w:szCs w:val="22"/>
          <w:lang w:eastAsia="ar-SA"/>
        </w:rPr>
        <w:footnoteReference w:id="1"/>
      </w:r>
      <w:r w:rsidR="00405AC3">
        <w:rPr>
          <w:sz w:val="22"/>
          <w:szCs w:val="22"/>
          <w:lang w:eastAsia="ar-SA"/>
        </w:rPr>
        <w:t>. This automatically generates</w:t>
      </w:r>
      <w:r>
        <w:rPr>
          <w:sz w:val="22"/>
          <w:szCs w:val="22"/>
          <w:lang w:eastAsia="ar-SA"/>
        </w:rPr>
        <w:t xml:space="preserve"> </w:t>
      </w:r>
      <w:r w:rsidR="00405AC3">
        <w:rPr>
          <w:sz w:val="22"/>
          <w:szCs w:val="22"/>
          <w:lang w:eastAsia="ar-SA"/>
        </w:rPr>
        <w:t>a Makefile that you can use to build Castalia</w:t>
      </w:r>
      <w:r w:rsidR="000E27B6" w:rsidRPr="000E27B6">
        <w:rPr>
          <w:sz w:val="22"/>
          <w:szCs w:val="22"/>
          <w:lang w:eastAsia="ar-SA"/>
        </w:rPr>
        <w:t>.</w:t>
      </w:r>
      <w:r w:rsidR="009B3953">
        <w:rPr>
          <w:sz w:val="22"/>
          <w:szCs w:val="22"/>
          <w:lang w:eastAsia="ar-SA"/>
        </w:rPr>
        <w:t xml:space="preserve"> Type:</w:t>
      </w:r>
    </w:p>
    <w:p w:rsidR="009B3953" w:rsidRPr="00C05B83" w:rsidRDefault="009B3953" w:rsidP="00C05B83">
      <w:pPr>
        <w:pStyle w:val="code"/>
        <w:ind w:left="0" w:right="26" w:firstLine="0"/>
        <w:rPr>
          <w:szCs w:val="20"/>
          <w:lang w:eastAsia="ar-SA"/>
        </w:rPr>
      </w:pPr>
      <w:r w:rsidRPr="009B3953">
        <w:rPr>
          <w:szCs w:val="20"/>
          <w:lang w:eastAsia="ar-SA"/>
        </w:rPr>
        <w:t xml:space="preserve">$ </w:t>
      </w:r>
      <w:proofErr w:type="gramStart"/>
      <w:r w:rsidR="000E27B6" w:rsidRPr="009B3953">
        <w:rPr>
          <w:rFonts w:ascii="Courier" w:hAnsi="Courier"/>
          <w:szCs w:val="20"/>
          <w:lang w:eastAsia="ar-SA"/>
        </w:rPr>
        <w:t>make</w:t>
      </w:r>
      <w:proofErr w:type="gramEnd"/>
    </w:p>
    <w:p w:rsidR="00405AC3" w:rsidRDefault="000E27B6" w:rsidP="00065C14">
      <w:pPr>
        <w:spacing w:line="360" w:lineRule="auto"/>
        <w:rPr>
          <w:sz w:val="22"/>
          <w:szCs w:val="22"/>
        </w:rPr>
      </w:pPr>
      <w:r w:rsidRPr="000E27B6">
        <w:rPr>
          <w:sz w:val="22"/>
          <w:szCs w:val="22"/>
          <w:lang w:eastAsia="ar-SA"/>
        </w:rPr>
        <w:t>Wait again for some</w:t>
      </w:r>
      <w:r w:rsidR="00712E84">
        <w:rPr>
          <w:sz w:val="22"/>
          <w:szCs w:val="22"/>
          <w:lang w:eastAsia="ar-SA"/>
        </w:rPr>
        <w:t xml:space="preserve"> </w:t>
      </w:r>
      <w:r w:rsidRPr="000E27B6">
        <w:rPr>
          <w:sz w:val="22"/>
          <w:szCs w:val="22"/>
          <w:lang w:eastAsia="ar-SA"/>
        </w:rPr>
        <w:t>time until everything is built.</w:t>
      </w:r>
      <w:r w:rsidR="009B3953">
        <w:rPr>
          <w:sz w:val="22"/>
          <w:szCs w:val="22"/>
          <w:lang w:eastAsia="ar-SA"/>
        </w:rPr>
        <w:t xml:space="preserve"> </w:t>
      </w:r>
      <w:r w:rsidRPr="000E27B6">
        <w:rPr>
          <w:sz w:val="22"/>
          <w:szCs w:val="22"/>
          <w:lang w:eastAsia="ar-SA"/>
        </w:rPr>
        <w:t xml:space="preserve">Check </w:t>
      </w:r>
      <w:r w:rsidR="00974C9C">
        <w:rPr>
          <w:sz w:val="22"/>
          <w:szCs w:val="22"/>
          <w:lang w:eastAsia="ar-SA"/>
        </w:rPr>
        <w:t>that the</w:t>
      </w:r>
      <w:r w:rsidRPr="000E27B6">
        <w:rPr>
          <w:sz w:val="22"/>
          <w:szCs w:val="22"/>
          <w:lang w:eastAsia="ar-SA"/>
        </w:rPr>
        <w:t xml:space="preserve"> </w:t>
      </w:r>
      <w:r w:rsidR="004D1785">
        <w:rPr>
          <w:sz w:val="22"/>
          <w:szCs w:val="22"/>
          <w:lang w:eastAsia="ar-SA"/>
        </w:rPr>
        <w:t>soft link</w:t>
      </w:r>
      <w:r w:rsidRPr="000E27B6">
        <w:rPr>
          <w:sz w:val="22"/>
          <w:szCs w:val="22"/>
          <w:lang w:eastAsia="ar-SA"/>
        </w:rPr>
        <w:t xml:space="preserve"> </w:t>
      </w:r>
      <w:r w:rsidRPr="000E27B6">
        <w:rPr>
          <w:rFonts w:ascii="Courier" w:hAnsi="Courier"/>
          <w:sz w:val="22"/>
          <w:szCs w:val="22"/>
          <w:lang w:eastAsia="ar-SA"/>
        </w:rPr>
        <w:t>CastaliaBin</w:t>
      </w:r>
      <w:r w:rsidR="00974C9C" w:rsidRPr="00974C9C">
        <w:rPr>
          <w:sz w:val="22"/>
          <w:szCs w:val="22"/>
          <w:lang w:eastAsia="ar-SA"/>
        </w:rPr>
        <w:t xml:space="preserve"> is created</w:t>
      </w:r>
      <w:r w:rsidR="00F57419">
        <w:rPr>
          <w:sz w:val="22"/>
          <w:szCs w:val="22"/>
          <w:lang w:eastAsia="ar-SA"/>
        </w:rPr>
        <w:t xml:space="preserve"> in </w:t>
      </w:r>
      <w:r w:rsidR="00DA1665">
        <w:rPr>
          <w:rFonts w:ascii="Courier New" w:hAnsi="Courier New" w:cs="Courier New"/>
          <w:sz w:val="22"/>
          <w:szCs w:val="22"/>
          <w:lang w:eastAsia="ar-SA"/>
        </w:rPr>
        <w:t>Castalia</w:t>
      </w:r>
      <w:r w:rsidR="00F57419" w:rsidRPr="00F57419">
        <w:rPr>
          <w:rFonts w:ascii="Courier New" w:hAnsi="Courier New" w:cs="Courier New"/>
          <w:sz w:val="22"/>
          <w:szCs w:val="22"/>
          <w:lang w:eastAsia="ar-SA"/>
        </w:rPr>
        <w:t>/</w:t>
      </w:r>
      <w:r w:rsidR="00DA1665">
        <w:rPr>
          <w:rFonts w:ascii="Courier New" w:hAnsi="Courier New" w:cs="Courier New"/>
          <w:sz w:val="22"/>
          <w:szCs w:val="22"/>
          <w:lang w:eastAsia="ar-SA"/>
        </w:rPr>
        <w:t>Castalia</w:t>
      </w:r>
      <w:r w:rsidR="00974C9C" w:rsidRPr="00F57419">
        <w:rPr>
          <w:sz w:val="22"/>
          <w:szCs w:val="22"/>
          <w:lang w:eastAsia="ar-SA"/>
        </w:rPr>
        <w:t>.</w:t>
      </w:r>
      <w:r w:rsidR="00974C9C" w:rsidRPr="00F57419">
        <w:rPr>
          <w:rFonts w:ascii="Courier New" w:hAnsi="Courier New" w:cs="Courier New"/>
          <w:sz w:val="22"/>
          <w:szCs w:val="22"/>
          <w:lang w:eastAsia="ar-SA"/>
        </w:rPr>
        <w:t xml:space="preserve"> </w:t>
      </w:r>
      <w:r w:rsidRPr="000E27B6">
        <w:rPr>
          <w:sz w:val="22"/>
          <w:szCs w:val="22"/>
        </w:rPr>
        <w:t xml:space="preserve">You have </w:t>
      </w:r>
      <w:r w:rsidR="00405AC3">
        <w:rPr>
          <w:sz w:val="22"/>
          <w:szCs w:val="22"/>
        </w:rPr>
        <w:t>now successfully built Castalia!</w:t>
      </w:r>
    </w:p>
    <w:p w:rsidR="00405AC3" w:rsidRDefault="00405AC3" w:rsidP="00065C14">
      <w:pPr>
        <w:spacing w:line="360" w:lineRule="auto"/>
        <w:rPr>
          <w:sz w:val="22"/>
          <w:szCs w:val="22"/>
        </w:rPr>
      </w:pPr>
    </w:p>
    <w:p w:rsidR="00712E84" w:rsidRDefault="00712E84" w:rsidP="00065C14">
      <w:pPr>
        <w:spacing w:line="360" w:lineRule="auto"/>
        <w:rPr>
          <w:sz w:val="22"/>
          <w:szCs w:val="22"/>
          <w:lang w:eastAsia="ar-SA"/>
        </w:rPr>
      </w:pPr>
      <w:r>
        <w:rPr>
          <w:sz w:val="22"/>
          <w:szCs w:val="22"/>
        </w:rPr>
        <w:t>Refer to the User’s Manual to start running simulations.</w:t>
      </w:r>
    </w:p>
    <w:p w:rsidR="004B580C" w:rsidRDefault="004B580C" w:rsidP="0011056C">
      <w:pPr>
        <w:spacing w:line="360" w:lineRule="auto"/>
        <w:jc w:val="both"/>
        <w:rPr>
          <w:sz w:val="22"/>
          <w:szCs w:val="22"/>
          <w:lang w:val="en-AU" w:eastAsia="ar-SA"/>
        </w:rPr>
      </w:pPr>
      <w:r>
        <w:rPr>
          <w:sz w:val="22"/>
          <w:szCs w:val="22"/>
          <w:lang w:val="en-AU" w:eastAsia="ar-SA"/>
        </w:rPr>
        <w:br w:type="page"/>
      </w:r>
    </w:p>
    <w:p w:rsidR="004B580C" w:rsidRPr="00890ED9" w:rsidRDefault="00A3571E" w:rsidP="004B580C">
      <w:pPr>
        <w:shd w:val="clear" w:color="auto" w:fill="D9D9D9"/>
        <w:jc w:val="both"/>
        <w:rPr>
          <w:rFonts w:ascii="Arial" w:hAnsi="Arial" w:cs="Arial"/>
          <w:b/>
          <w:lang w:val="en-AU"/>
        </w:rPr>
      </w:pPr>
      <w:r>
        <w:rPr>
          <w:b/>
          <w:bCs/>
          <w:lang w:val="en-AU"/>
        </w:rPr>
        <w:t xml:space="preserve"> </w:t>
      </w:r>
      <w:r w:rsidR="004B580C" w:rsidRPr="00890ED9">
        <w:rPr>
          <w:rFonts w:ascii="Arial" w:hAnsi="Arial" w:cs="Arial"/>
          <w:b/>
          <w:bCs/>
          <w:lang w:val="en-AU"/>
        </w:rPr>
        <w:t>B</w:t>
      </w:r>
      <w:r w:rsidR="004B580C" w:rsidRPr="00890ED9">
        <w:rPr>
          <w:rFonts w:ascii="Arial" w:hAnsi="Arial" w:cs="Arial"/>
          <w:b/>
          <w:bCs/>
        </w:rPr>
        <w:t>uilding Castalia with your additional custom source code</w:t>
      </w:r>
      <w:r w:rsidR="004B580C" w:rsidRPr="00890ED9">
        <w:rPr>
          <w:rFonts w:ascii="Arial" w:hAnsi="Arial" w:cs="Arial"/>
          <w:b/>
          <w:lang w:val="en-AU"/>
        </w:rPr>
        <w:t xml:space="preserve"> </w:t>
      </w:r>
    </w:p>
    <w:p w:rsidR="004B580C" w:rsidRDefault="004B580C" w:rsidP="004B580C"/>
    <w:p w:rsidR="004B580C" w:rsidRDefault="004B580C" w:rsidP="004B580C">
      <w:pPr>
        <w:jc w:val="center"/>
      </w:pPr>
    </w:p>
    <w:p w:rsidR="00890ED9" w:rsidRDefault="00CF325C" w:rsidP="00890ED9">
      <w:pPr>
        <w:spacing w:line="360" w:lineRule="auto"/>
        <w:ind w:firstLine="720"/>
        <w:jc w:val="both"/>
        <w:rPr>
          <w:sz w:val="22"/>
          <w:szCs w:val="22"/>
          <w:lang w:val="en-AU"/>
        </w:rPr>
      </w:pPr>
      <w:r>
        <w:rPr>
          <w:sz w:val="22"/>
          <w:szCs w:val="22"/>
          <w:lang w:val="en-AU"/>
        </w:rPr>
        <w:t xml:space="preserve">Castalia is built for extension. Users are encouraged to do their custom modifications and add their own modules. </w:t>
      </w:r>
      <w:r w:rsidR="00890ED9">
        <w:rPr>
          <w:sz w:val="22"/>
          <w:szCs w:val="22"/>
          <w:lang w:val="en-AU"/>
        </w:rPr>
        <w:t xml:space="preserve">If you have created a new module with .cc, .h, </w:t>
      </w:r>
      <w:r w:rsidR="00ED6AC1">
        <w:rPr>
          <w:sz w:val="22"/>
          <w:szCs w:val="22"/>
          <w:lang w:val="en-AU"/>
        </w:rPr>
        <w:t>.ned</w:t>
      </w:r>
      <w:r w:rsidR="00890ED9">
        <w:rPr>
          <w:sz w:val="22"/>
          <w:szCs w:val="22"/>
          <w:lang w:val="en-AU"/>
        </w:rPr>
        <w:t>,</w:t>
      </w:r>
      <w:r w:rsidR="00ED6AC1">
        <w:rPr>
          <w:sz w:val="22"/>
          <w:szCs w:val="22"/>
          <w:lang w:val="en-AU"/>
        </w:rPr>
        <w:t xml:space="preserve"> and </w:t>
      </w:r>
      <w:r w:rsidR="00D1164E">
        <w:rPr>
          <w:sz w:val="22"/>
          <w:szCs w:val="22"/>
          <w:lang w:val="en-AU"/>
        </w:rPr>
        <w:t>.msg file</w:t>
      </w:r>
      <w:r w:rsidR="00ED6AC1">
        <w:rPr>
          <w:sz w:val="22"/>
          <w:szCs w:val="22"/>
          <w:lang w:val="en-AU"/>
        </w:rPr>
        <w:t>s</w:t>
      </w:r>
      <w:r w:rsidR="00890ED9">
        <w:rPr>
          <w:sz w:val="22"/>
          <w:szCs w:val="22"/>
          <w:lang w:val="en-AU"/>
        </w:rPr>
        <w:t>,</w:t>
      </w:r>
      <w:r w:rsidR="00465A7C">
        <w:rPr>
          <w:sz w:val="22"/>
          <w:szCs w:val="22"/>
          <w:lang w:val="en-AU"/>
        </w:rPr>
        <w:t xml:space="preserve"> </w:t>
      </w:r>
      <w:r w:rsidR="00890ED9">
        <w:rPr>
          <w:sz w:val="22"/>
          <w:szCs w:val="22"/>
          <w:lang w:val="en-AU"/>
        </w:rPr>
        <w:t>f</w:t>
      </w:r>
      <w:r w:rsidR="00D1164E">
        <w:rPr>
          <w:sz w:val="22"/>
          <w:szCs w:val="22"/>
          <w:lang w:val="en-AU"/>
        </w:rPr>
        <w:t xml:space="preserve">irst make sure that the files and directory structure follow the module structure. </w:t>
      </w:r>
    </w:p>
    <w:p w:rsidR="004B580C" w:rsidRDefault="00D1164E" w:rsidP="00890ED9">
      <w:pPr>
        <w:spacing w:line="360" w:lineRule="auto"/>
        <w:ind w:firstLine="720"/>
        <w:jc w:val="both"/>
        <w:rPr>
          <w:sz w:val="22"/>
          <w:szCs w:val="22"/>
          <w:lang w:val="en-AU"/>
        </w:rPr>
      </w:pPr>
      <w:r>
        <w:rPr>
          <w:sz w:val="22"/>
          <w:szCs w:val="22"/>
          <w:lang w:val="en-AU"/>
        </w:rPr>
        <w:t xml:space="preserve">For example, place files for a new MAC module named SuperMAC in </w:t>
      </w:r>
      <w:r w:rsidR="00890ED9">
        <w:rPr>
          <w:rFonts w:ascii="Courier New" w:hAnsi="Courier New" w:cs="Courier New"/>
          <w:sz w:val="22"/>
          <w:szCs w:val="22"/>
          <w:lang w:val="en-AU"/>
        </w:rPr>
        <w:t>src/node/communication/mac</w:t>
      </w:r>
      <w:r w:rsidRPr="00D1164E">
        <w:rPr>
          <w:rFonts w:ascii="Courier New" w:hAnsi="Courier New" w:cs="Courier New"/>
          <w:sz w:val="22"/>
          <w:szCs w:val="22"/>
          <w:lang w:val="en-AU"/>
        </w:rPr>
        <w:t>/</w:t>
      </w:r>
      <w:r w:rsidR="00890ED9">
        <w:rPr>
          <w:rFonts w:ascii="Courier New" w:hAnsi="Courier New" w:cs="Courier New"/>
          <w:sz w:val="22"/>
          <w:szCs w:val="22"/>
          <w:lang w:val="en-AU"/>
        </w:rPr>
        <w:t>s</w:t>
      </w:r>
      <w:r>
        <w:rPr>
          <w:rFonts w:ascii="Courier New" w:hAnsi="Courier New" w:cs="Courier New"/>
          <w:sz w:val="22"/>
          <w:szCs w:val="22"/>
          <w:lang w:val="en-AU"/>
        </w:rPr>
        <w:t>uperMAC</w:t>
      </w:r>
      <w:r>
        <w:rPr>
          <w:sz w:val="22"/>
          <w:szCs w:val="22"/>
          <w:lang w:val="en-AU"/>
        </w:rPr>
        <w:t xml:space="preserve">. </w:t>
      </w:r>
      <w:r w:rsidR="00890ED9">
        <w:rPr>
          <w:sz w:val="22"/>
          <w:szCs w:val="22"/>
          <w:lang w:val="en-AU"/>
        </w:rPr>
        <w:t>Notice that we keep the convention of directory names starting with small case letters (this comes from the OMNeT package convention).</w:t>
      </w:r>
    </w:p>
    <w:p w:rsidR="00405AC3" w:rsidRDefault="00405AC3" w:rsidP="00890ED9">
      <w:pPr>
        <w:spacing w:line="360" w:lineRule="auto"/>
        <w:ind w:firstLine="720"/>
        <w:jc w:val="both"/>
        <w:rPr>
          <w:sz w:val="22"/>
          <w:szCs w:val="22"/>
          <w:lang w:val="en-AU"/>
        </w:rPr>
      </w:pPr>
    </w:p>
    <w:p w:rsidR="0061264E" w:rsidRDefault="0061264E" w:rsidP="0061264E">
      <w:pPr>
        <w:spacing w:line="360" w:lineRule="auto"/>
        <w:ind w:firstLine="720"/>
        <w:jc w:val="both"/>
        <w:rPr>
          <w:sz w:val="22"/>
          <w:szCs w:val="22"/>
          <w:lang w:val="en-AU"/>
        </w:rPr>
      </w:pPr>
      <w:r w:rsidRPr="00975DE0">
        <w:rPr>
          <w:sz w:val="22"/>
          <w:szCs w:val="22"/>
          <w:lang w:val="en-AU"/>
        </w:rPr>
        <w:t xml:space="preserve">If you are using external libraries </w:t>
      </w:r>
      <w:r>
        <w:rPr>
          <w:sz w:val="22"/>
          <w:szCs w:val="22"/>
          <w:lang w:val="en-AU"/>
        </w:rPr>
        <w:t xml:space="preserve">you have to edit the script </w:t>
      </w:r>
      <w:r w:rsidRPr="00975DE0">
        <w:rPr>
          <w:rFonts w:ascii="Courier New" w:hAnsi="Courier New" w:cs="Courier New"/>
          <w:sz w:val="22"/>
          <w:szCs w:val="22"/>
          <w:lang w:val="en-AU"/>
        </w:rPr>
        <w:t>makemake</w:t>
      </w:r>
      <w:r>
        <w:rPr>
          <w:sz w:val="22"/>
          <w:szCs w:val="22"/>
          <w:lang w:val="en-AU"/>
        </w:rPr>
        <w:t xml:space="preserve"> by adding some options in the EXTOPTS variable. More specifically you can:</w:t>
      </w:r>
    </w:p>
    <w:p w:rsidR="0061264E" w:rsidRPr="00975DE0" w:rsidRDefault="0061264E" w:rsidP="0061264E">
      <w:pPr>
        <w:numPr>
          <w:ilvl w:val="0"/>
          <w:numId w:val="9"/>
        </w:numPr>
        <w:tabs>
          <w:tab w:val="clear" w:pos="1440"/>
        </w:tabs>
        <w:spacing w:line="360" w:lineRule="auto"/>
        <w:ind w:left="360"/>
        <w:jc w:val="both"/>
        <w:rPr>
          <w:sz w:val="22"/>
          <w:szCs w:val="22"/>
          <w:lang w:val="en-AU"/>
        </w:rPr>
      </w:pPr>
      <w:r>
        <w:rPr>
          <w:sz w:val="22"/>
          <w:szCs w:val="22"/>
          <w:lang w:val="en-AU"/>
        </w:rPr>
        <w:t xml:space="preserve">Use the </w:t>
      </w:r>
      <w:r w:rsidRPr="00975DE0">
        <w:rPr>
          <w:rFonts w:ascii="Courier New" w:hAnsi="Courier New" w:cs="Courier New"/>
          <w:sz w:val="22"/>
          <w:szCs w:val="22"/>
          <w:lang w:val="en-AU"/>
        </w:rPr>
        <w:t>-I includedir</w:t>
      </w:r>
      <w:r>
        <w:rPr>
          <w:sz w:val="22"/>
          <w:szCs w:val="22"/>
          <w:lang w:val="en-AU"/>
        </w:rPr>
        <w:t xml:space="preserve"> option to specify the include path for any external</w:t>
      </w:r>
      <w:r w:rsidRPr="00975DE0">
        <w:rPr>
          <w:sz w:val="22"/>
          <w:szCs w:val="22"/>
          <w:lang w:val="en-AU"/>
        </w:rPr>
        <w:t xml:space="preserve"> header files</w:t>
      </w:r>
      <w:r>
        <w:rPr>
          <w:rStyle w:val="FootnoteReference"/>
          <w:sz w:val="22"/>
          <w:szCs w:val="22"/>
          <w:lang w:val="en-AU"/>
        </w:rPr>
        <w:footnoteReference w:id="2"/>
      </w:r>
      <w:r w:rsidRPr="00975DE0">
        <w:rPr>
          <w:sz w:val="22"/>
          <w:szCs w:val="22"/>
          <w:lang w:val="en-AU"/>
        </w:rPr>
        <w:t xml:space="preserve"> </w:t>
      </w:r>
    </w:p>
    <w:p w:rsidR="0061264E" w:rsidRDefault="0061264E" w:rsidP="0061264E">
      <w:pPr>
        <w:numPr>
          <w:ilvl w:val="0"/>
          <w:numId w:val="9"/>
        </w:numPr>
        <w:tabs>
          <w:tab w:val="clear" w:pos="1440"/>
        </w:tabs>
        <w:spacing w:line="360" w:lineRule="auto"/>
        <w:ind w:left="360"/>
        <w:jc w:val="both"/>
        <w:rPr>
          <w:sz w:val="22"/>
          <w:szCs w:val="22"/>
          <w:lang w:val="en-AU"/>
        </w:rPr>
      </w:pPr>
      <w:r>
        <w:rPr>
          <w:sz w:val="22"/>
          <w:szCs w:val="22"/>
          <w:lang w:val="en-AU"/>
        </w:rPr>
        <w:t>U</w:t>
      </w:r>
      <w:r w:rsidRPr="00975DE0">
        <w:rPr>
          <w:sz w:val="22"/>
          <w:szCs w:val="22"/>
          <w:lang w:val="en-AU"/>
        </w:rPr>
        <w:t xml:space="preserve">se </w:t>
      </w:r>
      <w:r>
        <w:rPr>
          <w:sz w:val="22"/>
          <w:szCs w:val="22"/>
          <w:lang w:val="en-AU"/>
        </w:rPr>
        <w:t xml:space="preserve">the </w:t>
      </w:r>
      <w:r w:rsidRPr="00975DE0">
        <w:rPr>
          <w:rFonts w:ascii="Courier New" w:hAnsi="Courier New" w:cs="Courier New"/>
          <w:sz w:val="22"/>
          <w:szCs w:val="22"/>
          <w:lang w:val="en-AU"/>
        </w:rPr>
        <w:t>-Ldir</w:t>
      </w:r>
      <w:r w:rsidRPr="00975DE0">
        <w:rPr>
          <w:sz w:val="22"/>
          <w:szCs w:val="22"/>
          <w:lang w:val="en-AU"/>
        </w:rPr>
        <w:t xml:space="preserve"> </w:t>
      </w:r>
      <w:r>
        <w:rPr>
          <w:sz w:val="22"/>
          <w:szCs w:val="22"/>
          <w:lang w:val="en-AU"/>
        </w:rPr>
        <w:t xml:space="preserve">option </w:t>
      </w:r>
      <w:r w:rsidRPr="00975DE0">
        <w:rPr>
          <w:sz w:val="22"/>
          <w:szCs w:val="22"/>
          <w:lang w:val="en-AU"/>
        </w:rPr>
        <w:t xml:space="preserve">to specify the directory of the external library </w:t>
      </w:r>
    </w:p>
    <w:p w:rsidR="0061264E" w:rsidRPr="00975DE0" w:rsidRDefault="0061264E" w:rsidP="0061264E">
      <w:pPr>
        <w:numPr>
          <w:ilvl w:val="0"/>
          <w:numId w:val="9"/>
        </w:numPr>
        <w:tabs>
          <w:tab w:val="clear" w:pos="1440"/>
        </w:tabs>
        <w:spacing w:line="360" w:lineRule="auto"/>
        <w:ind w:left="360"/>
        <w:jc w:val="both"/>
        <w:rPr>
          <w:sz w:val="22"/>
          <w:szCs w:val="22"/>
          <w:lang w:val="en-AU"/>
        </w:rPr>
      </w:pPr>
      <w:r>
        <w:rPr>
          <w:sz w:val="22"/>
          <w:szCs w:val="22"/>
          <w:lang w:val="en-AU"/>
        </w:rPr>
        <w:t>Use the</w:t>
      </w:r>
      <w:r w:rsidRPr="00975DE0">
        <w:rPr>
          <w:sz w:val="22"/>
          <w:szCs w:val="22"/>
          <w:lang w:val="en-AU"/>
        </w:rPr>
        <w:t xml:space="preserve"> </w:t>
      </w:r>
      <w:r w:rsidRPr="00975DE0">
        <w:rPr>
          <w:rFonts w:ascii="Courier New" w:hAnsi="Courier New" w:cs="Courier New"/>
          <w:sz w:val="22"/>
          <w:szCs w:val="22"/>
          <w:lang w:val="en-AU"/>
        </w:rPr>
        <w:t>-llibrary</w:t>
      </w:r>
      <w:r w:rsidRPr="00975DE0">
        <w:rPr>
          <w:sz w:val="22"/>
          <w:szCs w:val="22"/>
          <w:lang w:val="en-AU"/>
        </w:rPr>
        <w:t xml:space="preserve"> </w:t>
      </w:r>
      <w:r>
        <w:rPr>
          <w:sz w:val="22"/>
          <w:szCs w:val="22"/>
          <w:lang w:val="en-AU"/>
        </w:rPr>
        <w:t xml:space="preserve">option </w:t>
      </w:r>
      <w:r w:rsidRPr="00975DE0">
        <w:rPr>
          <w:sz w:val="22"/>
          <w:szCs w:val="22"/>
          <w:lang w:val="en-AU"/>
        </w:rPr>
        <w:t>to specify the name of the external dependency.</w:t>
      </w:r>
    </w:p>
    <w:p w:rsidR="00405AC3" w:rsidRDefault="00405AC3" w:rsidP="00890ED9">
      <w:pPr>
        <w:spacing w:line="360" w:lineRule="auto"/>
        <w:ind w:firstLine="720"/>
        <w:jc w:val="both"/>
        <w:rPr>
          <w:sz w:val="22"/>
          <w:szCs w:val="22"/>
          <w:lang w:val="en-AU"/>
        </w:rPr>
      </w:pPr>
    </w:p>
    <w:p w:rsidR="00890ED9" w:rsidRPr="004B580C" w:rsidRDefault="00890ED9" w:rsidP="00890ED9">
      <w:pPr>
        <w:spacing w:line="360" w:lineRule="auto"/>
        <w:ind w:firstLine="720"/>
        <w:jc w:val="both"/>
        <w:rPr>
          <w:sz w:val="22"/>
          <w:szCs w:val="22"/>
          <w:lang w:val="en-AU"/>
        </w:rPr>
      </w:pPr>
      <w:r>
        <w:rPr>
          <w:sz w:val="22"/>
          <w:szCs w:val="22"/>
          <w:lang w:val="en-AU"/>
        </w:rPr>
        <w:t>To rebuild Castalia, simply go on the Castalia top directory and type:</w:t>
      </w:r>
    </w:p>
    <w:p w:rsidR="004B580C" w:rsidRPr="00890ED9" w:rsidRDefault="00890ED9" w:rsidP="00890ED9">
      <w:pPr>
        <w:pStyle w:val="code"/>
        <w:ind w:left="0" w:right="26" w:firstLine="0"/>
        <w:rPr>
          <w:szCs w:val="20"/>
        </w:rPr>
      </w:pPr>
      <w:r w:rsidRPr="00890ED9">
        <w:rPr>
          <w:szCs w:val="20"/>
        </w:rPr>
        <w:t xml:space="preserve">$ </w:t>
      </w:r>
      <w:proofErr w:type="gramStart"/>
      <w:r w:rsidRPr="00890ED9">
        <w:rPr>
          <w:szCs w:val="20"/>
        </w:rPr>
        <w:t>make</w:t>
      </w:r>
      <w:proofErr w:type="gramEnd"/>
      <w:r w:rsidRPr="00890ED9">
        <w:rPr>
          <w:szCs w:val="20"/>
        </w:rPr>
        <w:t xml:space="preserve"> clean</w:t>
      </w:r>
    </w:p>
    <w:p w:rsidR="00890ED9" w:rsidRPr="00890ED9" w:rsidRDefault="00890ED9" w:rsidP="00890ED9">
      <w:pPr>
        <w:pStyle w:val="code"/>
        <w:ind w:left="0" w:right="26" w:firstLine="0"/>
        <w:rPr>
          <w:szCs w:val="20"/>
        </w:rPr>
      </w:pPr>
      <w:proofErr w:type="gramStart"/>
      <w:r w:rsidRPr="00890ED9">
        <w:rPr>
          <w:szCs w:val="20"/>
        </w:rPr>
        <w:t>$ ./</w:t>
      </w:r>
      <w:proofErr w:type="gramEnd"/>
      <w:r w:rsidRPr="00890ED9">
        <w:rPr>
          <w:szCs w:val="20"/>
        </w:rPr>
        <w:t>makemake</w:t>
      </w:r>
    </w:p>
    <w:p w:rsidR="00890ED9" w:rsidRPr="00890ED9" w:rsidRDefault="00890ED9" w:rsidP="00890ED9">
      <w:pPr>
        <w:pStyle w:val="code"/>
        <w:ind w:left="0" w:right="26" w:firstLine="0"/>
        <w:rPr>
          <w:szCs w:val="20"/>
        </w:rPr>
      </w:pPr>
      <w:r w:rsidRPr="00890ED9">
        <w:rPr>
          <w:szCs w:val="20"/>
        </w:rPr>
        <w:t xml:space="preserve">$ </w:t>
      </w:r>
      <w:proofErr w:type="gramStart"/>
      <w:r w:rsidRPr="00890ED9">
        <w:rPr>
          <w:szCs w:val="20"/>
        </w:rPr>
        <w:t>make</w:t>
      </w:r>
      <w:proofErr w:type="gramEnd"/>
    </w:p>
    <w:p w:rsidR="006069E3" w:rsidRDefault="006069E3" w:rsidP="004B580C">
      <w:pPr>
        <w:spacing w:line="360" w:lineRule="auto"/>
        <w:jc w:val="both"/>
        <w:rPr>
          <w:sz w:val="22"/>
          <w:szCs w:val="22"/>
          <w:lang w:val="en-AU"/>
        </w:rPr>
      </w:pPr>
    </w:p>
    <w:p w:rsidR="004B580C" w:rsidRDefault="004B580C" w:rsidP="004B580C">
      <w:pPr>
        <w:spacing w:line="360" w:lineRule="auto"/>
        <w:jc w:val="both"/>
        <w:rPr>
          <w:sz w:val="22"/>
          <w:szCs w:val="22"/>
          <w:lang w:val="en-AU"/>
        </w:rPr>
      </w:pPr>
    </w:p>
    <w:p w:rsidR="004B580C" w:rsidRDefault="004B580C" w:rsidP="004B580C">
      <w:pPr>
        <w:spacing w:line="360" w:lineRule="auto"/>
        <w:jc w:val="both"/>
        <w:rPr>
          <w:sz w:val="22"/>
          <w:szCs w:val="22"/>
          <w:lang w:val="en-AU"/>
        </w:rPr>
      </w:pPr>
    </w:p>
    <w:p w:rsidR="004B580C" w:rsidRDefault="004B580C" w:rsidP="004B580C">
      <w:pPr>
        <w:spacing w:line="360" w:lineRule="auto"/>
        <w:jc w:val="both"/>
        <w:rPr>
          <w:sz w:val="22"/>
          <w:szCs w:val="22"/>
          <w:lang w:val="en-AU"/>
        </w:rPr>
      </w:pPr>
    </w:p>
    <w:p w:rsidR="006069E3" w:rsidRPr="004B580C" w:rsidRDefault="006069E3" w:rsidP="004B580C">
      <w:pPr>
        <w:spacing w:line="360" w:lineRule="auto"/>
        <w:jc w:val="both"/>
        <w:rPr>
          <w:sz w:val="22"/>
          <w:szCs w:val="22"/>
          <w:lang w:val="en-AU"/>
        </w:rPr>
      </w:pPr>
    </w:p>
    <w:p w:rsidR="004B580C" w:rsidRDefault="004B580C" w:rsidP="0011056C">
      <w:pPr>
        <w:spacing w:line="360" w:lineRule="auto"/>
        <w:jc w:val="both"/>
        <w:rPr>
          <w:sz w:val="22"/>
          <w:szCs w:val="22"/>
          <w:lang w:val="en-AU"/>
        </w:rPr>
      </w:pPr>
    </w:p>
    <w:p w:rsidR="00FA494A" w:rsidRPr="00615CF8" w:rsidRDefault="00FA494A" w:rsidP="00CD1942">
      <w:pPr>
        <w:jc w:val="both"/>
        <w:rPr>
          <w:sz w:val="22"/>
          <w:szCs w:val="22"/>
        </w:rPr>
      </w:pPr>
    </w:p>
    <w:sectPr w:rsidR="00FA494A" w:rsidRPr="00615CF8">
      <w:footerReference w:type="even" r:id="rId11"/>
      <w:foot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13C" w:rsidRDefault="0001413C">
      <w:r>
        <w:separator/>
      </w:r>
    </w:p>
  </w:endnote>
  <w:endnote w:type="continuationSeparator" w:id="0">
    <w:p w:rsidR="0001413C" w:rsidRDefault="00014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tarSymbol">
    <w:altName w:val="Arial Unicode MS"/>
    <w:charset w:val="02"/>
    <w:family w:val="auto"/>
    <w:pitch w:val="default"/>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jaVu Sans">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B83" w:rsidRDefault="00C05B83" w:rsidP="00AC6F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05B83" w:rsidRDefault="00C05B83" w:rsidP="0011056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B83" w:rsidRDefault="00C05B83" w:rsidP="00AC6F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2803">
      <w:rPr>
        <w:rStyle w:val="PageNumber"/>
        <w:noProof/>
      </w:rPr>
      <w:t>1</w:t>
    </w:r>
    <w:r>
      <w:rPr>
        <w:rStyle w:val="PageNumber"/>
      </w:rPr>
      <w:fldChar w:fldCharType="end"/>
    </w:r>
  </w:p>
  <w:p w:rsidR="00C05B83" w:rsidRDefault="00C05B83" w:rsidP="0011056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13C" w:rsidRDefault="0001413C">
      <w:r>
        <w:separator/>
      </w:r>
    </w:p>
  </w:footnote>
  <w:footnote w:type="continuationSeparator" w:id="0">
    <w:p w:rsidR="0001413C" w:rsidRDefault="0001413C">
      <w:r>
        <w:continuationSeparator/>
      </w:r>
    </w:p>
  </w:footnote>
  <w:footnote w:id="1">
    <w:p w:rsidR="00C05B83" w:rsidRPr="00712E84" w:rsidRDefault="00C05B83">
      <w:pPr>
        <w:pStyle w:val="FootnoteText"/>
      </w:pPr>
      <w:r>
        <w:rPr>
          <w:rStyle w:val="FootnoteReference"/>
        </w:rPr>
        <w:footnoteRef/>
      </w:r>
      <w:r>
        <w:t xml:space="preserve"> If the access to the script is refused, make sure you have the right permissions to the file. If not, type </w:t>
      </w:r>
      <w:r>
        <w:rPr>
          <w:rFonts w:ascii="Courier New" w:hAnsi="Courier New" w:cs="Courier New"/>
          <w:sz w:val="22"/>
          <w:szCs w:val="22"/>
          <w:lang w:eastAsia="ar-SA"/>
        </w:rPr>
        <w:t>chmod u+x makemake</w:t>
      </w:r>
      <w:r>
        <w:rPr>
          <w:sz w:val="22"/>
          <w:szCs w:val="22"/>
          <w:lang w:eastAsia="ar-SA"/>
        </w:rPr>
        <w:t xml:space="preserve"> and then try again</w:t>
      </w:r>
    </w:p>
  </w:footnote>
  <w:footnote w:id="2">
    <w:p w:rsidR="00C05B83" w:rsidRPr="00405AC3" w:rsidRDefault="00C05B83" w:rsidP="0061264E">
      <w:pPr>
        <w:pStyle w:val="FootnoteText"/>
        <w:rPr>
          <w:lang w:val="en-AU"/>
        </w:rPr>
      </w:pPr>
      <w:r>
        <w:rPr>
          <w:rStyle w:val="FootnoteReference"/>
        </w:rPr>
        <w:footnoteRef/>
      </w:r>
      <w:r>
        <w:t xml:space="preserve"> </w:t>
      </w:r>
      <w:r>
        <w:rPr>
          <w:sz w:val="22"/>
          <w:szCs w:val="22"/>
          <w:lang w:val="en-AU"/>
        </w:rPr>
        <w:t xml:space="preserve">Any files </w:t>
      </w:r>
      <w:r w:rsidRPr="00975DE0">
        <w:rPr>
          <w:sz w:val="22"/>
          <w:szCs w:val="22"/>
          <w:lang w:val="en-AU"/>
        </w:rPr>
        <w:t xml:space="preserve">outside of the </w:t>
      </w:r>
      <w:r>
        <w:rPr>
          <w:sz w:val="22"/>
          <w:szCs w:val="22"/>
          <w:lang w:val="en-AU"/>
        </w:rPr>
        <w:t>Castalia/src/</w:t>
      </w:r>
      <w:r w:rsidRPr="00975DE0">
        <w:rPr>
          <w:sz w:val="22"/>
          <w:szCs w:val="22"/>
          <w:lang w:val="en-AU"/>
        </w:rPr>
        <w:t xml:space="preserve"> directory tree (except the system and OMNeT++ headers which are always included automatically)</w:t>
      </w:r>
      <w:r>
        <w:rPr>
          <w:sz w:val="22"/>
          <w:szCs w:val="22"/>
          <w:lang w:val="en-AU"/>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nsid w:val="04BE2257"/>
    <w:multiLevelType w:val="hybridMultilevel"/>
    <w:tmpl w:val="1728A7B6"/>
    <w:lvl w:ilvl="0" w:tplc="0C09000F">
      <w:start w:val="1"/>
      <w:numFmt w:val="decimal"/>
      <w:lvlText w:val="%1."/>
      <w:lvlJc w:val="left"/>
      <w:pPr>
        <w:tabs>
          <w:tab w:val="num" w:pos="1440"/>
        </w:tabs>
        <w:ind w:left="1440" w:hanging="360"/>
      </w:p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6">
    <w:nsid w:val="08AA1C3E"/>
    <w:multiLevelType w:val="hybridMultilevel"/>
    <w:tmpl w:val="70062FF2"/>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7">
    <w:nsid w:val="138B6CBE"/>
    <w:multiLevelType w:val="multilevel"/>
    <w:tmpl w:val="1090E150"/>
    <w:lvl w:ilvl="0">
      <w:start w:val="1"/>
      <w:numFmt w:val="decimal"/>
      <w:lvlText w:val="[%1]"/>
      <w:lvlJc w:val="left"/>
      <w:pPr>
        <w:tabs>
          <w:tab w:val="num" w:pos="284"/>
        </w:tabs>
        <w:ind w:left="34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D7E67C0"/>
    <w:multiLevelType w:val="hybridMultilevel"/>
    <w:tmpl w:val="F11C4166"/>
    <w:lvl w:ilvl="0" w:tplc="1B700070">
      <w:start w:val="1"/>
      <w:numFmt w:val="decimal"/>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1"/>
  </w:num>
  <w:num w:numId="4">
    <w:abstractNumId w:val="0"/>
  </w:num>
  <w:num w:numId="5">
    <w:abstractNumId w:val="2"/>
  </w:num>
  <w:num w:numId="6">
    <w:abstractNumId w:val="3"/>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67A"/>
    <w:rsid w:val="00010947"/>
    <w:rsid w:val="0001413C"/>
    <w:rsid w:val="00017EA3"/>
    <w:rsid w:val="00065C14"/>
    <w:rsid w:val="00073419"/>
    <w:rsid w:val="00086D5F"/>
    <w:rsid w:val="000878C2"/>
    <w:rsid w:val="000E27B6"/>
    <w:rsid w:val="00100710"/>
    <w:rsid w:val="00103DB3"/>
    <w:rsid w:val="0011056C"/>
    <w:rsid w:val="00123427"/>
    <w:rsid w:val="00123AB8"/>
    <w:rsid w:val="00162D97"/>
    <w:rsid w:val="00173596"/>
    <w:rsid w:val="00180BF9"/>
    <w:rsid w:val="0019651A"/>
    <w:rsid w:val="001C7700"/>
    <w:rsid w:val="001E57BC"/>
    <w:rsid w:val="001F0164"/>
    <w:rsid w:val="002107C6"/>
    <w:rsid w:val="002110BA"/>
    <w:rsid w:val="0026124E"/>
    <w:rsid w:val="0027683E"/>
    <w:rsid w:val="002855AB"/>
    <w:rsid w:val="002B033A"/>
    <w:rsid w:val="002E1C0C"/>
    <w:rsid w:val="002F4B1F"/>
    <w:rsid w:val="00300416"/>
    <w:rsid w:val="00306C6F"/>
    <w:rsid w:val="003139C3"/>
    <w:rsid w:val="00314903"/>
    <w:rsid w:val="0035641A"/>
    <w:rsid w:val="003A10F6"/>
    <w:rsid w:val="003D61B7"/>
    <w:rsid w:val="003F2F3C"/>
    <w:rsid w:val="003F5A75"/>
    <w:rsid w:val="00404DCA"/>
    <w:rsid w:val="00405AC3"/>
    <w:rsid w:val="00410AF6"/>
    <w:rsid w:val="00433C84"/>
    <w:rsid w:val="00465A7C"/>
    <w:rsid w:val="00474FBE"/>
    <w:rsid w:val="004775F4"/>
    <w:rsid w:val="0048747C"/>
    <w:rsid w:val="004A0A36"/>
    <w:rsid w:val="004A565F"/>
    <w:rsid w:val="004B580C"/>
    <w:rsid w:val="004D1785"/>
    <w:rsid w:val="004E7CEE"/>
    <w:rsid w:val="004F072C"/>
    <w:rsid w:val="00544B40"/>
    <w:rsid w:val="00582AF8"/>
    <w:rsid w:val="005B7598"/>
    <w:rsid w:val="005C27C0"/>
    <w:rsid w:val="005E24AD"/>
    <w:rsid w:val="006069E3"/>
    <w:rsid w:val="0061264E"/>
    <w:rsid w:val="00615CF8"/>
    <w:rsid w:val="00627C11"/>
    <w:rsid w:val="00651A97"/>
    <w:rsid w:val="0067132C"/>
    <w:rsid w:val="00681E83"/>
    <w:rsid w:val="006D08FC"/>
    <w:rsid w:val="006E2061"/>
    <w:rsid w:val="006F2623"/>
    <w:rsid w:val="006F4E92"/>
    <w:rsid w:val="007014D4"/>
    <w:rsid w:val="00711E26"/>
    <w:rsid w:val="00712E84"/>
    <w:rsid w:val="00714BEF"/>
    <w:rsid w:val="00732D12"/>
    <w:rsid w:val="007435EB"/>
    <w:rsid w:val="00764686"/>
    <w:rsid w:val="007C6667"/>
    <w:rsid w:val="007D1EA4"/>
    <w:rsid w:val="007E3142"/>
    <w:rsid w:val="007F5288"/>
    <w:rsid w:val="00803087"/>
    <w:rsid w:val="008153F3"/>
    <w:rsid w:val="00823317"/>
    <w:rsid w:val="00823EF4"/>
    <w:rsid w:val="00836A01"/>
    <w:rsid w:val="00881755"/>
    <w:rsid w:val="00890ED9"/>
    <w:rsid w:val="00894FCE"/>
    <w:rsid w:val="0089727C"/>
    <w:rsid w:val="00900300"/>
    <w:rsid w:val="009227CF"/>
    <w:rsid w:val="00934A7E"/>
    <w:rsid w:val="00951A86"/>
    <w:rsid w:val="009601E5"/>
    <w:rsid w:val="00974C9C"/>
    <w:rsid w:val="00975DE0"/>
    <w:rsid w:val="009932D7"/>
    <w:rsid w:val="009A500E"/>
    <w:rsid w:val="009A7B09"/>
    <w:rsid w:val="009B2C85"/>
    <w:rsid w:val="009B3953"/>
    <w:rsid w:val="009B4E84"/>
    <w:rsid w:val="009C483B"/>
    <w:rsid w:val="009D57D3"/>
    <w:rsid w:val="009E2398"/>
    <w:rsid w:val="009F228B"/>
    <w:rsid w:val="00A010F0"/>
    <w:rsid w:val="00A11D51"/>
    <w:rsid w:val="00A15B4A"/>
    <w:rsid w:val="00A22C4B"/>
    <w:rsid w:val="00A3571E"/>
    <w:rsid w:val="00A563F6"/>
    <w:rsid w:val="00A72F0C"/>
    <w:rsid w:val="00A755E1"/>
    <w:rsid w:val="00A86EDB"/>
    <w:rsid w:val="00AC6FAE"/>
    <w:rsid w:val="00AD0972"/>
    <w:rsid w:val="00AD14BF"/>
    <w:rsid w:val="00AD578A"/>
    <w:rsid w:val="00AF06A7"/>
    <w:rsid w:val="00AF284E"/>
    <w:rsid w:val="00AF6133"/>
    <w:rsid w:val="00B248D5"/>
    <w:rsid w:val="00B31466"/>
    <w:rsid w:val="00B36C5D"/>
    <w:rsid w:val="00B55DFB"/>
    <w:rsid w:val="00B66B7D"/>
    <w:rsid w:val="00B72F86"/>
    <w:rsid w:val="00B818DC"/>
    <w:rsid w:val="00BB4C1E"/>
    <w:rsid w:val="00BC2560"/>
    <w:rsid w:val="00BE1CC4"/>
    <w:rsid w:val="00BE4FB1"/>
    <w:rsid w:val="00BF6538"/>
    <w:rsid w:val="00C05B83"/>
    <w:rsid w:val="00C24469"/>
    <w:rsid w:val="00C273AC"/>
    <w:rsid w:val="00C27758"/>
    <w:rsid w:val="00C34DA1"/>
    <w:rsid w:val="00C771F6"/>
    <w:rsid w:val="00CB1E99"/>
    <w:rsid w:val="00CB2561"/>
    <w:rsid w:val="00CC253A"/>
    <w:rsid w:val="00CC49C9"/>
    <w:rsid w:val="00CD1942"/>
    <w:rsid w:val="00CE5BB8"/>
    <w:rsid w:val="00CF325C"/>
    <w:rsid w:val="00D1164E"/>
    <w:rsid w:val="00D25082"/>
    <w:rsid w:val="00D62E77"/>
    <w:rsid w:val="00D806A3"/>
    <w:rsid w:val="00DA1665"/>
    <w:rsid w:val="00DD54A6"/>
    <w:rsid w:val="00E0344D"/>
    <w:rsid w:val="00E1567A"/>
    <w:rsid w:val="00E16E40"/>
    <w:rsid w:val="00E350E9"/>
    <w:rsid w:val="00E4690F"/>
    <w:rsid w:val="00E52803"/>
    <w:rsid w:val="00E63EE0"/>
    <w:rsid w:val="00E67067"/>
    <w:rsid w:val="00E81B6C"/>
    <w:rsid w:val="00EA4CDD"/>
    <w:rsid w:val="00ED6AC1"/>
    <w:rsid w:val="00EF3C11"/>
    <w:rsid w:val="00EF51B3"/>
    <w:rsid w:val="00F14415"/>
    <w:rsid w:val="00F51AC7"/>
    <w:rsid w:val="00F5664A"/>
    <w:rsid w:val="00F57419"/>
    <w:rsid w:val="00F8325B"/>
    <w:rsid w:val="00F9376B"/>
    <w:rsid w:val="00FA494A"/>
    <w:rsid w:val="00FB44A3"/>
    <w:rsid w:val="00FD0E5E"/>
    <w:rsid w:val="00FE2088"/>
    <w:rsid w:val="00FE4547"/>
    <w:rsid w:val="00FF45F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FA494A"/>
    <w:rPr>
      <w:color w:val="0000FF"/>
      <w:u w:val="single"/>
    </w:rPr>
  </w:style>
  <w:style w:type="paragraph" w:styleId="FootnoteText">
    <w:name w:val="footnote text"/>
    <w:basedOn w:val="Normal"/>
    <w:semiHidden/>
    <w:rsid w:val="00582AF8"/>
    <w:rPr>
      <w:sz w:val="20"/>
      <w:szCs w:val="20"/>
    </w:rPr>
  </w:style>
  <w:style w:type="character" w:styleId="FootnoteReference">
    <w:name w:val="footnote reference"/>
    <w:semiHidden/>
    <w:rsid w:val="00582AF8"/>
    <w:rPr>
      <w:vertAlign w:val="superscript"/>
    </w:rPr>
  </w:style>
  <w:style w:type="character" w:styleId="FollowedHyperlink">
    <w:name w:val="FollowedHyperlink"/>
    <w:rsid w:val="00E67067"/>
    <w:rPr>
      <w:color w:val="800080"/>
      <w:u w:val="single"/>
    </w:rPr>
  </w:style>
  <w:style w:type="paragraph" w:styleId="BodyText">
    <w:name w:val="Body Text"/>
    <w:basedOn w:val="Normal"/>
    <w:rsid w:val="00615CF8"/>
    <w:pPr>
      <w:widowControl w:val="0"/>
      <w:suppressAutoHyphens/>
      <w:spacing w:after="120"/>
    </w:pPr>
    <w:rPr>
      <w:rFonts w:eastAsia="DejaVu Sans"/>
      <w:lang/>
    </w:rPr>
  </w:style>
  <w:style w:type="paragraph" w:styleId="Footer">
    <w:name w:val="footer"/>
    <w:basedOn w:val="Normal"/>
    <w:rsid w:val="0011056C"/>
    <w:pPr>
      <w:tabs>
        <w:tab w:val="center" w:pos="4153"/>
        <w:tab w:val="right" w:pos="8306"/>
      </w:tabs>
    </w:pPr>
  </w:style>
  <w:style w:type="character" w:styleId="PageNumber">
    <w:name w:val="page number"/>
    <w:basedOn w:val="DefaultParagraphFont"/>
    <w:rsid w:val="0011056C"/>
  </w:style>
  <w:style w:type="character" w:customStyle="1" w:styleId="apple-style-span">
    <w:name w:val="apple-style-span"/>
    <w:basedOn w:val="DefaultParagraphFont"/>
    <w:rsid w:val="00712E84"/>
  </w:style>
  <w:style w:type="paragraph" w:customStyle="1" w:styleId="code">
    <w:name w:val="code"/>
    <w:basedOn w:val="Normal"/>
    <w:rsid w:val="00A3571E"/>
    <w:pPr>
      <w:pBdr>
        <w:top w:val="single" w:sz="4" w:space="3" w:color="DDDDDD"/>
        <w:left w:val="single" w:sz="4" w:space="4" w:color="DDDDDD"/>
        <w:bottom w:val="single" w:sz="4" w:space="0" w:color="DDDDDD"/>
        <w:right w:val="single" w:sz="4" w:space="4" w:color="DDDDDD"/>
      </w:pBdr>
      <w:shd w:val="clear" w:color="auto" w:fill="F3F3F3"/>
      <w:spacing w:before="120" w:after="120"/>
      <w:ind w:left="720" w:right="340" w:hanging="380"/>
    </w:pPr>
    <w:rPr>
      <w:rFonts w:ascii="Courier New" w:hAnsi="Courier New"/>
      <w:sz w:val="20"/>
      <w:lang w:val="en-AU"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FA494A"/>
    <w:rPr>
      <w:color w:val="0000FF"/>
      <w:u w:val="single"/>
    </w:rPr>
  </w:style>
  <w:style w:type="paragraph" w:styleId="FootnoteText">
    <w:name w:val="footnote text"/>
    <w:basedOn w:val="Normal"/>
    <w:semiHidden/>
    <w:rsid w:val="00582AF8"/>
    <w:rPr>
      <w:sz w:val="20"/>
      <w:szCs w:val="20"/>
    </w:rPr>
  </w:style>
  <w:style w:type="character" w:styleId="FootnoteReference">
    <w:name w:val="footnote reference"/>
    <w:semiHidden/>
    <w:rsid w:val="00582AF8"/>
    <w:rPr>
      <w:vertAlign w:val="superscript"/>
    </w:rPr>
  </w:style>
  <w:style w:type="character" w:styleId="FollowedHyperlink">
    <w:name w:val="FollowedHyperlink"/>
    <w:rsid w:val="00E67067"/>
    <w:rPr>
      <w:color w:val="800080"/>
      <w:u w:val="single"/>
    </w:rPr>
  </w:style>
  <w:style w:type="paragraph" w:styleId="BodyText">
    <w:name w:val="Body Text"/>
    <w:basedOn w:val="Normal"/>
    <w:rsid w:val="00615CF8"/>
    <w:pPr>
      <w:widowControl w:val="0"/>
      <w:suppressAutoHyphens/>
      <w:spacing w:after="120"/>
    </w:pPr>
    <w:rPr>
      <w:rFonts w:eastAsia="DejaVu Sans"/>
      <w:lang/>
    </w:rPr>
  </w:style>
  <w:style w:type="paragraph" w:styleId="Footer">
    <w:name w:val="footer"/>
    <w:basedOn w:val="Normal"/>
    <w:rsid w:val="0011056C"/>
    <w:pPr>
      <w:tabs>
        <w:tab w:val="center" w:pos="4153"/>
        <w:tab w:val="right" w:pos="8306"/>
      </w:tabs>
    </w:pPr>
  </w:style>
  <w:style w:type="character" w:styleId="PageNumber">
    <w:name w:val="page number"/>
    <w:basedOn w:val="DefaultParagraphFont"/>
    <w:rsid w:val="0011056C"/>
  </w:style>
  <w:style w:type="character" w:customStyle="1" w:styleId="apple-style-span">
    <w:name w:val="apple-style-span"/>
    <w:basedOn w:val="DefaultParagraphFont"/>
    <w:rsid w:val="00712E84"/>
  </w:style>
  <w:style w:type="paragraph" w:customStyle="1" w:styleId="code">
    <w:name w:val="code"/>
    <w:basedOn w:val="Normal"/>
    <w:rsid w:val="00A3571E"/>
    <w:pPr>
      <w:pBdr>
        <w:top w:val="single" w:sz="4" w:space="3" w:color="DDDDDD"/>
        <w:left w:val="single" w:sz="4" w:space="4" w:color="DDDDDD"/>
        <w:bottom w:val="single" w:sz="4" w:space="0" w:color="DDDDDD"/>
        <w:right w:val="single" w:sz="4" w:space="4" w:color="DDDDDD"/>
      </w:pBdr>
      <w:shd w:val="clear" w:color="auto" w:fill="F3F3F3"/>
      <w:spacing w:before="120" w:after="120"/>
      <w:ind w:left="720" w:right="340" w:hanging="380"/>
    </w:pPr>
    <w:rPr>
      <w:rFonts w:ascii="Courier New" w:hAnsi="Courier New"/>
      <w:sz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65853">
      <w:bodyDiv w:val="1"/>
      <w:marLeft w:val="0"/>
      <w:marRight w:val="0"/>
      <w:marTop w:val="0"/>
      <w:marBottom w:val="0"/>
      <w:divBdr>
        <w:top w:val="none" w:sz="0" w:space="0" w:color="auto"/>
        <w:left w:val="none" w:sz="0" w:space="0" w:color="auto"/>
        <w:bottom w:val="none" w:sz="0" w:space="0" w:color="auto"/>
        <w:right w:val="none" w:sz="0" w:space="0" w:color="auto"/>
      </w:divBdr>
    </w:div>
    <w:div w:id="213397788">
      <w:bodyDiv w:val="1"/>
      <w:marLeft w:val="0"/>
      <w:marRight w:val="0"/>
      <w:marTop w:val="0"/>
      <w:marBottom w:val="0"/>
      <w:divBdr>
        <w:top w:val="none" w:sz="0" w:space="0" w:color="auto"/>
        <w:left w:val="none" w:sz="0" w:space="0" w:color="auto"/>
        <w:bottom w:val="none" w:sz="0" w:space="0" w:color="auto"/>
        <w:right w:val="none" w:sz="0" w:space="0" w:color="auto"/>
      </w:divBdr>
    </w:div>
    <w:div w:id="1313026790">
      <w:bodyDiv w:val="1"/>
      <w:marLeft w:val="0"/>
      <w:marRight w:val="0"/>
      <w:marTop w:val="0"/>
      <w:marBottom w:val="0"/>
      <w:divBdr>
        <w:top w:val="none" w:sz="0" w:space="0" w:color="auto"/>
        <w:left w:val="none" w:sz="0" w:space="0" w:color="auto"/>
        <w:bottom w:val="none" w:sz="0" w:space="0" w:color="auto"/>
        <w:right w:val="none" w:sz="0" w:space="0" w:color="auto"/>
      </w:divBdr>
    </w:div>
    <w:div w:id="18593912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3"/>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mnetpp.org" TargetMode="External"/><Relationship Id="rId9" Type="http://schemas.openxmlformats.org/officeDocument/2006/relationships/hyperlink" Target="https://omnetpp.org/doc/omnetpp/InstallGuide.pdf" TargetMode="External"/><Relationship Id="rId10" Type="http://schemas.openxmlformats.org/officeDocument/2006/relationships/hyperlink" Target="https://github.com/boulis/Castal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4014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Castalia </vt:lpstr>
    </vt:vector>
  </TitlesOfParts>
  <Company>mine</Company>
  <LinksUpToDate>false</LinksUpToDate>
  <CharactersWithSpaces>4709</CharactersWithSpaces>
  <SharedDoc>false</SharedDoc>
  <HLinks>
    <vt:vector size="24" baseType="variant">
      <vt:variant>
        <vt:i4>3473440</vt:i4>
      </vt:variant>
      <vt:variant>
        <vt:i4>9</vt:i4>
      </vt:variant>
      <vt:variant>
        <vt:i4>0</vt:i4>
      </vt:variant>
      <vt:variant>
        <vt:i4>5</vt:i4>
      </vt:variant>
      <vt:variant>
        <vt:lpwstr>https://github.com/boulis/Castalia</vt:lpwstr>
      </vt:variant>
      <vt:variant>
        <vt:lpwstr/>
      </vt:variant>
      <vt:variant>
        <vt:i4>1769572</vt:i4>
      </vt:variant>
      <vt:variant>
        <vt:i4>6</vt:i4>
      </vt:variant>
      <vt:variant>
        <vt:i4>0</vt:i4>
      </vt:variant>
      <vt:variant>
        <vt:i4>5</vt:i4>
      </vt:variant>
      <vt:variant>
        <vt:lpwstr>https://omnetpp.org/component/jdownloads/send/32-release-older-versions/2290-omnet-4-6-source-ide-tgz</vt:lpwstr>
      </vt:variant>
      <vt:variant>
        <vt:lpwstr/>
      </vt:variant>
      <vt:variant>
        <vt:i4>393219</vt:i4>
      </vt:variant>
      <vt:variant>
        <vt:i4>3</vt:i4>
      </vt:variant>
      <vt:variant>
        <vt:i4>0</vt:i4>
      </vt:variant>
      <vt:variant>
        <vt:i4>5</vt:i4>
      </vt:variant>
      <vt:variant>
        <vt:lpwstr>https://omnetpp.org/doc/omnetpp/InstallGuide.pdf</vt:lpwstr>
      </vt:variant>
      <vt:variant>
        <vt:lpwstr/>
      </vt:variant>
      <vt:variant>
        <vt:i4>2490459</vt:i4>
      </vt:variant>
      <vt:variant>
        <vt:i4>0</vt:i4>
      </vt:variant>
      <vt:variant>
        <vt:i4>0</vt:i4>
      </vt:variant>
      <vt:variant>
        <vt:i4>5</vt:i4>
      </vt:variant>
      <vt:variant>
        <vt:lpwstr>http://www.omnetpp.org/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Castalia </dc:title>
  <dc:subject/>
  <dc:creator>me</dc:creator>
  <cp:keywords/>
  <cp:lastModifiedBy>Thanassis Boulis</cp:lastModifiedBy>
  <cp:revision>2</cp:revision>
  <cp:lastPrinted>2017-03-11T06:23:00Z</cp:lastPrinted>
  <dcterms:created xsi:type="dcterms:W3CDTF">2017-03-15T07:59:00Z</dcterms:created>
  <dcterms:modified xsi:type="dcterms:W3CDTF">2017-03-15T07:59:00Z</dcterms:modified>
</cp:coreProperties>
</file>